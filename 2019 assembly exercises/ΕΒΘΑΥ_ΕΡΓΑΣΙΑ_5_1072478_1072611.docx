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696" w:rsidRDefault="00B03696" w:rsidP="00B03696">
      <w:pPr>
        <w:pStyle w:val="Textbody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ΕΡΓΑΣΤΗΡΙΟ ΒΑΣΙΚΑ ΘΕΜΑΤΑ ΑΡΧΙΤΕΚΤΟΝΙΚΗΣ ΥΠΟΛΟΓΙΣΤΩΝ</w:t>
      </w:r>
    </w:p>
    <w:p w:rsidR="00B03696" w:rsidRDefault="00B03696" w:rsidP="00B03696">
      <w:pPr>
        <w:pStyle w:val="Textbody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 xml:space="preserve">ΕΡΓΑΣΙΑ </w:t>
      </w:r>
      <w:r>
        <w:rPr>
          <w:b/>
          <w:bCs/>
          <w:sz w:val="32"/>
          <w:szCs w:val="32"/>
          <w:lang w:val="el-GR"/>
        </w:rPr>
        <w:t>5</w:t>
      </w:r>
      <w:bookmarkStart w:id="0" w:name="_GoBack"/>
      <w:bookmarkEnd w:id="0"/>
    </w:p>
    <w:p w:rsidR="00B03696" w:rsidRDefault="00B03696" w:rsidP="00B03696">
      <w:pPr>
        <w:pStyle w:val="Textbody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ΟΜΑΔΑ:</w:t>
      </w:r>
    </w:p>
    <w:p w:rsidR="00B03696" w:rsidRDefault="00B03696" w:rsidP="00B03696">
      <w:pPr>
        <w:pStyle w:val="Standard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Σαριδάκης Γεώργιος ΑΜ: 1072478</w:t>
      </w:r>
    </w:p>
    <w:p w:rsidR="00B03696" w:rsidRPr="00EC672B" w:rsidRDefault="00B03696" w:rsidP="00B03696">
      <w:pPr>
        <w:pStyle w:val="Standard"/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Σκάγκος</w:t>
      </w:r>
      <w:r w:rsidRPr="00EC672B">
        <w:rPr>
          <w:b/>
          <w:bCs/>
          <w:sz w:val="32"/>
          <w:szCs w:val="32"/>
          <w:lang w:val="el-GR"/>
        </w:rPr>
        <w:t xml:space="preserve"> Ιωάννης ΑΜ: 1072611</w:t>
      </w:r>
    </w:p>
    <w:p w:rsidR="00095CC6" w:rsidRPr="00B03696" w:rsidRDefault="00095CC6" w:rsidP="00F508C6"/>
    <w:p w:rsidR="00095CC6" w:rsidRPr="00B03696" w:rsidRDefault="00095CC6" w:rsidP="00F508C6"/>
    <w:p w:rsidR="00095CC6" w:rsidRPr="00B03696" w:rsidRDefault="00095CC6" w:rsidP="00F508C6"/>
    <w:p w:rsidR="00095CC6" w:rsidRPr="00B03696" w:rsidRDefault="00095CC6" w:rsidP="00F508C6"/>
    <w:p w:rsidR="00095CC6" w:rsidRPr="00095CC6" w:rsidRDefault="00095CC6" w:rsidP="00F508C6">
      <w:pPr>
        <w:rPr>
          <w:b/>
          <w:bCs/>
          <w:sz w:val="36"/>
          <w:szCs w:val="36"/>
          <w:lang w:val="en-US"/>
        </w:rPr>
      </w:pPr>
      <w:r w:rsidRPr="00095CC6">
        <w:rPr>
          <w:b/>
          <w:bCs/>
          <w:sz w:val="36"/>
          <w:szCs w:val="36"/>
          <w:lang w:val="en-US"/>
        </w:rPr>
        <w:t>(i)</w:t>
      </w:r>
    </w:p>
    <w:p w:rsidR="00095CC6" w:rsidRDefault="00095CC6" w:rsidP="00F508C6">
      <w:pPr>
        <w:rPr>
          <w:lang w:val="en-US"/>
        </w:rPr>
      </w:pPr>
    </w:p>
    <w:p w:rsidR="00095CC6" w:rsidRDefault="00095CC6" w:rsidP="00F508C6">
      <w:pPr>
        <w:rPr>
          <w:lang w:val="en-US"/>
        </w:rPr>
      </w:pP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.arm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.text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.global main</w:t>
      </w:r>
    </w:p>
    <w:p w:rsidR="00F508C6" w:rsidRPr="00F508C6" w:rsidRDefault="00F508C6" w:rsidP="00F508C6">
      <w:pPr>
        <w:rPr>
          <w:lang w:val="en-US"/>
        </w:rPr>
      </w:pP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main: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STMDB R13!,{R0-R12,PC}</w:t>
      </w:r>
    </w:p>
    <w:p w:rsidR="00F508C6" w:rsidRPr="005B6DF5" w:rsidRDefault="00F508C6" w:rsidP="00F508C6">
      <w:r w:rsidRPr="00F508C6">
        <w:rPr>
          <w:lang w:val="en-US"/>
        </w:rPr>
        <w:t>MOV</w:t>
      </w:r>
      <w:r w:rsidRPr="00E97E0E">
        <w:t xml:space="preserve"> </w:t>
      </w:r>
      <w:r w:rsidRPr="00F508C6">
        <w:rPr>
          <w:lang w:val="en-US"/>
        </w:rPr>
        <w:t>R</w:t>
      </w:r>
      <w:r w:rsidRPr="00E97E0E">
        <w:t>1,#0</w:t>
      </w:r>
      <w:r w:rsidR="00E97E0E" w:rsidRPr="00E97E0E">
        <w:t xml:space="preserve">     @</w:t>
      </w:r>
      <w:r w:rsidR="00E97E0E">
        <w:t>Στον</w:t>
      </w:r>
      <w:r w:rsidR="00E97E0E" w:rsidRPr="00E97E0E">
        <w:t xml:space="preserve"> </w:t>
      </w:r>
      <w:r w:rsidR="00E97E0E">
        <w:t>καταχωρητ</w:t>
      </w:r>
      <w:r w:rsidR="00095CC6">
        <w:t>ή</w:t>
      </w:r>
      <w:r w:rsidR="00E97E0E">
        <w:t xml:space="preserve"> </w:t>
      </w:r>
      <w:r w:rsidR="00E97E0E">
        <w:rPr>
          <w:lang w:val="en-US"/>
        </w:rPr>
        <w:t>R</w:t>
      </w:r>
      <w:r w:rsidR="00E97E0E" w:rsidRPr="00E97E0E">
        <w:t xml:space="preserve">1 </w:t>
      </w:r>
      <w:r w:rsidR="005B6DF5">
        <w:t>βάζω</w:t>
      </w:r>
      <w:r w:rsidR="00E97E0E">
        <w:t xml:space="preserve"> 0 </w:t>
      </w:r>
      <w:r w:rsidR="00095CC6">
        <w:t>αφού</w:t>
      </w:r>
      <w:r w:rsidR="00E97E0E">
        <w:t xml:space="preserve"> είναι ο </w:t>
      </w:r>
      <w:r w:rsidR="00095CC6">
        <w:t>μικρότερος</w:t>
      </w:r>
      <w:r w:rsidR="00E97E0E">
        <w:t xml:space="preserve"> </w:t>
      </w:r>
      <w:r w:rsidR="00095CC6">
        <w:t>αριθμός</w:t>
      </w:r>
      <w:r w:rsidR="00E97E0E">
        <w:t xml:space="preserve"> </w:t>
      </w:r>
      <w:r w:rsidR="00095CC6">
        <w:t>αρχικά</w:t>
      </w:r>
      <w:r w:rsidR="00E97E0E">
        <w:t>.</w:t>
      </w:r>
    </w:p>
    <w:p w:rsidR="00F508C6" w:rsidRPr="00E97E0E" w:rsidRDefault="00F508C6" w:rsidP="00F508C6">
      <w:r w:rsidRPr="00F508C6">
        <w:rPr>
          <w:lang w:val="en-US"/>
        </w:rPr>
        <w:t>LDR</w:t>
      </w:r>
      <w:r w:rsidRPr="00E97E0E">
        <w:t xml:space="preserve"> </w:t>
      </w:r>
      <w:r w:rsidRPr="00F508C6">
        <w:rPr>
          <w:lang w:val="en-US"/>
        </w:rPr>
        <w:t>R</w:t>
      </w:r>
      <w:r w:rsidRPr="00E97E0E">
        <w:t>7,=</w:t>
      </w:r>
      <w:r w:rsidRPr="00F508C6">
        <w:rPr>
          <w:lang w:val="en-US"/>
        </w:rPr>
        <w:t>Table</w:t>
      </w:r>
      <w:r w:rsidR="00E97E0E" w:rsidRPr="00E97E0E">
        <w:t xml:space="preserve"> @</w:t>
      </w:r>
      <w:r w:rsidR="00E97E0E">
        <w:t>Στον</w:t>
      </w:r>
      <w:r w:rsidR="00E97E0E" w:rsidRPr="00E97E0E">
        <w:t xml:space="preserve"> </w:t>
      </w:r>
      <w:r w:rsidR="00E97E0E">
        <w:rPr>
          <w:lang w:val="en-US"/>
        </w:rPr>
        <w:t>R</w:t>
      </w:r>
      <w:r w:rsidR="00E97E0E" w:rsidRPr="00E97E0E">
        <w:t>7 (</w:t>
      </w:r>
      <w:r w:rsidR="00E97E0E">
        <w:t xml:space="preserve">που δεν </w:t>
      </w:r>
      <w:r w:rsidR="00095CC6">
        <w:t>χρησιμοποιείται</w:t>
      </w:r>
      <w:r w:rsidR="00E97E0E">
        <w:t xml:space="preserve"> </w:t>
      </w:r>
      <w:r w:rsidR="00095CC6">
        <w:t>ήδη</w:t>
      </w:r>
      <w:r w:rsidR="00E97E0E">
        <w:t xml:space="preserve"> στο </w:t>
      </w:r>
      <w:r w:rsidR="00095CC6">
        <w:t>διάγραμμα</w:t>
      </w:r>
      <w:r w:rsidR="00E97E0E">
        <w:t xml:space="preserve"> </w:t>
      </w:r>
      <w:r w:rsidR="00095CC6">
        <w:t>ροής</w:t>
      </w:r>
      <w:r w:rsidR="00E97E0E" w:rsidRPr="00E97E0E">
        <w:t>)</w:t>
      </w:r>
      <w:r w:rsidR="00E97E0E">
        <w:t xml:space="preserve"> </w:t>
      </w:r>
      <w:r w:rsidR="00095CC6">
        <w:t>τοποθετώ</w:t>
      </w:r>
      <w:r w:rsidR="00E97E0E">
        <w:t xml:space="preserve"> την </w:t>
      </w:r>
      <w:r w:rsidR="00095CC6">
        <w:t>διεύθυνση</w:t>
      </w:r>
      <w:r w:rsidR="00E97E0E">
        <w:t xml:space="preserve"> του </w:t>
      </w:r>
      <w:r w:rsidR="00095CC6">
        <w:t>πίνακα</w:t>
      </w:r>
      <w:r w:rsidR="00E97E0E">
        <w:t xml:space="preserve"> μου.</w:t>
      </w:r>
    </w:p>
    <w:p w:rsidR="00F508C6" w:rsidRPr="00E97E0E" w:rsidRDefault="00F508C6" w:rsidP="00F508C6">
      <w:r w:rsidRPr="00F508C6">
        <w:rPr>
          <w:lang w:val="en-US"/>
        </w:rPr>
        <w:t>BL</w:t>
      </w:r>
      <w:r w:rsidRPr="00E97E0E">
        <w:t xml:space="preserve"> </w:t>
      </w:r>
      <w:r w:rsidRPr="00F508C6">
        <w:rPr>
          <w:lang w:val="en-US"/>
        </w:rPr>
        <w:t>Poprtn</w:t>
      </w:r>
      <w:r w:rsidRPr="00E97E0E">
        <w:t>_1</w:t>
      </w:r>
      <w:r w:rsidR="00E97E0E">
        <w:t xml:space="preserve">     @</w:t>
      </w:r>
      <w:r w:rsidR="00095CC6">
        <w:t>Διακλάδωση</w:t>
      </w:r>
      <w:r w:rsidR="00E97E0E">
        <w:t xml:space="preserve"> στην υπορουτ</w:t>
      </w:r>
      <w:r w:rsidR="00095CC6">
        <w:t>ί</w:t>
      </w:r>
      <w:r w:rsidR="00E97E0E">
        <w:t xml:space="preserve">να </w:t>
      </w:r>
      <w:r w:rsidR="00E97E0E" w:rsidRPr="00F508C6">
        <w:rPr>
          <w:lang w:val="en-US"/>
        </w:rPr>
        <w:t>Poprtn</w:t>
      </w:r>
      <w:r w:rsidR="00E97E0E" w:rsidRPr="00E97E0E">
        <w:t>_1</w:t>
      </w:r>
    </w:p>
    <w:p w:rsidR="00F508C6" w:rsidRPr="00E97E0E" w:rsidRDefault="00F508C6" w:rsidP="00F508C6"/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end: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LDMIA R13!,{R0-R12,PC}</w:t>
      </w:r>
    </w:p>
    <w:p w:rsidR="00F508C6" w:rsidRPr="00F508C6" w:rsidRDefault="00F508C6" w:rsidP="00F508C6">
      <w:pPr>
        <w:rPr>
          <w:lang w:val="en-US"/>
        </w:rPr>
      </w:pPr>
    </w:p>
    <w:p w:rsidR="00F508C6" w:rsidRPr="00E35AAC" w:rsidRDefault="00F508C6" w:rsidP="00F508C6">
      <w:r w:rsidRPr="00F508C6">
        <w:rPr>
          <w:lang w:val="en-US"/>
        </w:rPr>
        <w:t>Poprtn</w:t>
      </w:r>
      <w:r w:rsidRPr="00E35AAC">
        <w:t>_1:</w:t>
      </w:r>
      <w:r w:rsidR="00E35AAC">
        <w:t xml:space="preserve">                      @</w:t>
      </w:r>
      <w:r w:rsidR="00095CC6">
        <w:t>Θέση</w:t>
      </w:r>
      <w:r w:rsidR="00E35AAC">
        <w:t xml:space="preserve"> </w:t>
      </w:r>
      <w:r w:rsidR="00095CC6">
        <w:t>υπορουτίνας</w:t>
      </w:r>
      <w:r w:rsidR="00E35AAC">
        <w:t xml:space="preserve"> </w:t>
      </w:r>
      <w:r w:rsidR="00E35AAC" w:rsidRPr="00F508C6">
        <w:rPr>
          <w:lang w:val="en-US"/>
        </w:rPr>
        <w:t>Poprtn</w:t>
      </w:r>
      <w:r w:rsidR="00E35AAC" w:rsidRPr="00E35AAC">
        <w:t>_1</w:t>
      </w:r>
      <w:r w:rsidR="00E35AAC">
        <w:t>.</w:t>
      </w:r>
    </w:p>
    <w:p w:rsidR="00F508C6" w:rsidRPr="00E97E0E" w:rsidRDefault="00F508C6" w:rsidP="00F508C6">
      <w:r w:rsidRPr="00F508C6">
        <w:rPr>
          <w:lang w:val="en-US"/>
        </w:rPr>
        <w:t>STMDB</w:t>
      </w:r>
      <w:r w:rsidRPr="00E97E0E">
        <w:t xml:space="preserve"> </w:t>
      </w:r>
      <w:r w:rsidRPr="00F508C6">
        <w:rPr>
          <w:lang w:val="en-US"/>
        </w:rPr>
        <w:t>R</w:t>
      </w:r>
      <w:r w:rsidRPr="00E97E0E">
        <w:t>13!,{</w:t>
      </w:r>
      <w:r w:rsidRPr="00F508C6">
        <w:rPr>
          <w:lang w:val="en-US"/>
        </w:rPr>
        <w:t>R</w:t>
      </w:r>
      <w:r w:rsidRPr="00E97E0E">
        <w:t>0-</w:t>
      </w:r>
      <w:r w:rsidRPr="00F508C6">
        <w:rPr>
          <w:lang w:val="en-US"/>
        </w:rPr>
        <w:t>R</w:t>
      </w:r>
      <w:r w:rsidRPr="00E97E0E">
        <w:t>7}</w:t>
      </w:r>
      <w:r w:rsidR="00E97E0E" w:rsidRPr="00E97E0E">
        <w:t xml:space="preserve">  @</w:t>
      </w:r>
      <w:r w:rsidR="00095CC6">
        <w:t>Δήλωση</w:t>
      </w:r>
      <w:r w:rsidR="00E97E0E" w:rsidRPr="00E97E0E">
        <w:t xml:space="preserve"> </w:t>
      </w:r>
      <w:r w:rsidR="00E97E0E">
        <w:t>καταχωρητ</w:t>
      </w:r>
      <w:r w:rsidR="00095CC6">
        <w:t>ώ</w:t>
      </w:r>
      <w:r w:rsidR="00E97E0E">
        <w:t>ν</w:t>
      </w:r>
      <w:r w:rsidR="00E97E0E" w:rsidRPr="00E97E0E">
        <w:t xml:space="preserve"> </w:t>
      </w:r>
      <w:r w:rsidR="00E97E0E">
        <w:t xml:space="preserve">που </w:t>
      </w:r>
      <w:r w:rsidR="00095CC6">
        <w:t>πρόκειται</w:t>
      </w:r>
      <w:r w:rsidR="00E97E0E">
        <w:t xml:space="preserve"> να </w:t>
      </w:r>
      <w:r w:rsidR="00095CC6">
        <w:t>χρησιμοποιηθούν</w:t>
      </w:r>
      <w:r w:rsidR="00E97E0E">
        <w:t>.</w:t>
      </w:r>
    </w:p>
    <w:p w:rsidR="00F508C6" w:rsidRPr="00E97E0E" w:rsidRDefault="00F508C6" w:rsidP="00F508C6">
      <w:r w:rsidRPr="00F508C6">
        <w:rPr>
          <w:lang w:val="en-US"/>
        </w:rPr>
        <w:t>ADD</w:t>
      </w:r>
      <w:r w:rsidRPr="00E97E0E">
        <w:t xml:space="preserve"> </w:t>
      </w:r>
      <w:r w:rsidRPr="00F508C6">
        <w:rPr>
          <w:lang w:val="en-US"/>
        </w:rPr>
        <w:t>R</w:t>
      </w:r>
      <w:r w:rsidRPr="00E97E0E">
        <w:t>3,</w:t>
      </w:r>
      <w:r w:rsidRPr="00F508C6">
        <w:rPr>
          <w:lang w:val="en-US"/>
        </w:rPr>
        <w:t>R</w:t>
      </w:r>
      <w:r w:rsidRPr="00E97E0E">
        <w:t>1,#1</w:t>
      </w:r>
      <w:r w:rsidR="00E97E0E" w:rsidRPr="00E97E0E">
        <w:t xml:space="preserve">              @</w:t>
      </w:r>
      <w:r w:rsidR="00E97E0E">
        <w:rPr>
          <w:lang w:val="en-US"/>
        </w:rPr>
        <w:t>R</w:t>
      </w:r>
      <w:r w:rsidR="00E97E0E" w:rsidRPr="00E97E0E">
        <w:t>3=</w:t>
      </w:r>
      <w:r w:rsidR="00E97E0E">
        <w:rPr>
          <w:lang w:val="en-US"/>
        </w:rPr>
        <w:t>R</w:t>
      </w:r>
      <w:r w:rsidR="00E97E0E" w:rsidRPr="00E97E0E">
        <w:t>1+1 ,</w:t>
      </w:r>
      <w:r w:rsidR="00095CC6">
        <w:t>δηλαδή</w:t>
      </w:r>
      <w:r w:rsidR="00E97E0E">
        <w:t xml:space="preserve"> </w:t>
      </w:r>
      <w:r w:rsidR="00095CC6">
        <w:t>βάζω</w:t>
      </w:r>
      <w:r w:rsidR="00E97E0E">
        <w:t xml:space="preserve"> στον </w:t>
      </w:r>
      <w:r w:rsidR="00E97E0E">
        <w:rPr>
          <w:lang w:val="en-US"/>
        </w:rPr>
        <w:t>R</w:t>
      </w:r>
      <w:r w:rsidR="00E97E0E" w:rsidRPr="00E97E0E">
        <w:t>3</w:t>
      </w:r>
      <w:r w:rsidR="00E97E0E">
        <w:t xml:space="preserve"> τ</w:t>
      </w:r>
      <w:r w:rsidR="00E35AAC">
        <w:t>η</w:t>
      </w:r>
      <w:r w:rsidR="00E97E0E">
        <w:t xml:space="preserve">ν </w:t>
      </w:r>
      <w:r w:rsidR="00095CC6">
        <w:t>θέση</w:t>
      </w:r>
      <w:r w:rsidR="00E35AAC">
        <w:t xml:space="preserve"> του </w:t>
      </w:r>
      <w:r w:rsidR="00095CC6">
        <w:t>επομένου</w:t>
      </w:r>
      <w:r w:rsidR="00E97E0E">
        <w:t xml:space="preserve"> </w:t>
      </w:r>
      <w:r w:rsidR="00095CC6">
        <w:t>αριθμού</w:t>
      </w:r>
      <w:r w:rsidR="00E97E0E">
        <w:t>.</w:t>
      </w:r>
    </w:p>
    <w:p w:rsidR="00F508C6" w:rsidRPr="00E97E0E" w:rsidRDefault="00F508C6" w:rsidP="00F508C6">
      <w:pPr>
        <w:rPr>
          <w:lang w:val="en-US"/>
        </w:rPr>
      </w:pPr>
      <w:r w:rsidRPr="00F508C6">
        <w:rPr>
          <w:lang w:val="en-US"/>
        </w:rPr>
        <w:t>LDRB</w:t>
      </w:r>
      <w:r w:rsidRPr="00E97E0E">
        <w:rPr>
          <w:lang w:val="en-US"/>
        </w:rPr>
        <w:t xml:space="preserve"> </w:t>
      </w:r>
      <w:r w:rsidRPr="00F508C6">
        <w:rPr>
          <w:lang w:val="en-US"/>
        </w:rPr>
        <w:t>R</w:t>
      </w:r>
      <w:r w:rsidRPr="00E97E0E">
        <w:rPr>
          <w:lang w:val="en-US"/>
        </w:rPr>
        <w:t>0,[</w:t>
      </w:r>
      <w:r w:rsidRPr="00F508C6">
        <w:rPr>
          <w:lang w:val="en-US"/>
        </w:rPr>
        <w:t>R</w:t>
      </w:r>
      <w:r w:rsidRPr="00E97E0E">
        <w:rPr>
          <w:lang w:val="en-US"/>
        </w:rPr>
        <w:t>7,</w:t>
      </w:r>
      <w:r w:rsidRPr="00F508C6">
        <w:rPr>
          <w:lang w:val="en-US"/>
        </w:rPr>
        <w:t>R</w:t>
      </w:r>
      <w:r w:rsidRPr="00E97E0E">
        <w:rPr>
          <w:lang w:val="en-US"/>
        </w:rPr>
        <w:t>1]</w:t>
      </w:r>
    </w:p>
    <w:p w:rsidR="00F508C6" w:rsidRPr="00095CC6" w:rsidRDefault="00F508C6" w:rsidP="00F508C6">
      <w:pPr>
        <w:rPr>
          <w:lang w:val="en-US"/>
        </w:rPr>
      </w:pPr>
      <w:r w:rsidRPr="00F508C6">
        <w:rPr>
          <w:lang w:val="en-US"/>
        </w:rPr>
        <w:t>MOV</w:t>
      </w:r>
      <w:r w:rsidRPr="00095CC6">
        <w:rPr>
          <w:lang w:val="en-US"/>
        </w:rPr>
        <w:t xml:space="preserve"> </w:t>
      </w:r>
      <w:r w:rsidRPr="00F508C6">
        <w:rPr>
          <w:lang w:val="en-US"/>
        </w:rPr>
        <w:t>R</w:t>
      </w:r>
      <w:r w:rsidRPr="00095CC6">
        <w:rPr>
          <w:lang w:val="en-US"/>
        </w:rPr>
        <w:t>2,</w:t>
      </w:r>
      <w:r w:rsidRPr="00F508C6">
        <w:rPr>
          <w:lang w:val="en-US"/>
        </w:rPr>
        <w:t>R</w:t>
      </w:r>
      <w:r w:rsidRPr="00095CC6">
        <w:rPr>
          <w:lang w:val="en-US"/>
        </w:rPr>
        <w:t>1</w:t>
      </w:r>
    </w:p>
    <w:p w:rsidR="00F508C6" w:rsidRPr="00095CC6" w:rsidRDefault="00F508C6" w:rsidP="00F508C6">
      <w:pPr>
        <w:rPr>
          <w:lang w:val="en-US"/>
        </w:rPr>
      </w:pPr>
    </w:p>
    <w:p w:rsidR="00F508C6" w:rsidRPr="00E35AAC" w:rsidRDefault="00F508C6" w:rsidP="00F508C6">
      <w:r w:rsidRPr="00F508C6">
        <w:rPr>
          <w:lang w:val="en-US"/>
        </w:rPr>
        <w:t>Poprtn</w:t>
      </w:r>
      <w:r w:rsidRPr="00E35AAC">
        <w:t>_2:</w:t>
      </w:r>
      <w:r w:rsidR="00E35AAC">
        <w:t xml:space="preserve">                     @</w:t>
      </w:r>
      <w:r w:rsidR="00095CC6">
        <w:t>Θέση</w:t>
      </w:r>
      <w:r w:rsidR="00E35AAC">
        <w:t xml:space="preserve"> </w:t>
      </w:r>
      <w:r w:rsidR="00095CC6">
        <w:t>υπορουτίνας</w:t>
      </w:r>
      <w:r w:rsidR="00E35AAC">
        <w:t xml:space="preserve"> </w:t>
      </w:r>
      <w:r w:rsidR="00E35AAC" w:rsidRPr="00F508C6">
        <w:rPr>
          <w:lang w:val="en-US"/>
        </w:rPr>
        <w:t>Poprtn</w:t>
      </w:r>
      <w:r w:rsidR="00E35AAC" w:rsidRPr="00E35AAC">
        <w:t>_</w:t>
      </w:r>
      <w:r w:rsidR="00E35AAC">
        <w:t>2.</w:t>
      </w:r>
    </w:p>
    <w:p w:rsidR="00F508C6" w:rsidRPr="00E35AAC" w:rsidRDefault="00F508C6" w:rsidP="00F508C6">
      <w:r w:rsidRPr="00F508C6">
        <w:rPr>
          <w:lang w:val="en-US"/>
        </w:rPr>
        <w:t>LDRB</w:t>
      </w:r>
      <w:r w:rsidRPr="00E35AAC">
        <w:t xml:space="preserve"> </w:t>
      </w:r>
      <w:r w:rsidRPr="00F508C6">
        <w:rPr>
          <w:lang w:val="en-US"/>
        </w:rPr>
        <w:t>R</w:t>
      </w:r>
      <w:r w:rsidRPr="00E35AAC">
        <w:t>4,[</w:t>
      </w:r>
      <w:r w:rsidRPr="00F508C6">
        <w:rPr>
          <w:lang w:val="en-US"/>
        </w:rPr>
        <w:t>R</w:t>
      </w:r>
      <w:r w:rsidRPr="00E35AAC">
        <w:t>7,</w:t>
      </w:r>
      <w:r w:rsidRPr="00F508C6">
        <w:rPr>
          <w:lang w:val="en-US"/>
        </w:rPr>
        <w:t>R</w:t>
      </w:r>
      <w:r w:rsidRPr="00E35AAC">
        <w:t>3]</w:t>
      </w:r>
      <w:r w:rsidR="00E35AAC" w:rsidRPr="00E35AAC">
        <w:t xml:space="preserve">         @</w:t>
      </w:r>
      <w:r w:rsidR="00E35AAC">
        <w:t>Στον</w:t>
      </w:r>
      <w:r w:rsidR="00E35AAC" w:rsidRPr="00E35AAC">
        <w:t xml:space="preserve"> </w:t>
      </w:r>
      <w:r w:rsidR="00E35AAC">
        <w:rPr>
          <w:lang w:val="en-US"/>
        </w:rPr>
        <w:t>R</w:t>
      </w:r>
      <w:r w:rsidR="00E35AAC" w:rsidRPr="00E35AAC">
        <w:t xml:space="preserve">4 </w:t>
      </w:r>
      <w:r w:rsidR="00095CC6">
        <w:t>τοποθετώ</w:t>
      </w:r>
      <w:r w:rsidR="00E35AAC">
        <w:t xml:space="preserve"> τον </w:t>
      </w:r>
      <w:r w:rsidR="00095CC6">
        <w:t>επόμενο</w:t>
      </w:r>
      <w:r w:rsidR="00E35AAC">
        <w:t xml:space="preserve"> </w:t>
      </w:r>
      <w:r w:rsidR="00095CC6">
        <w:t>αριθμό</w:t>
      </w:r>
      <w:r w:rsidR="00E35AAC">
        <w:t xml:space="preserve"> του </w:t>
      </w:r>
      <w:r w:rsidR="00095CC6">
        <w:t>πίνακα</w:t>
      </w:r>
      <w:r w:rsidR="00E35AAC">
        <w:t xml:space="preserve"> για </w:t>
      </w:r>
      <w:r w:rsidR="00095CC6">
        <w:t>σύγκριση</w:t>
      </w:r>
      <w:r w:rsidR="00E35AAC">
        <w:t>.</w:t>
      </w:r>
    </w:p>
    <w:p w:rsidR="00F508C6" w:rsidRPr="00E35AAC" w:rsidRDefault="00F508C6" w:rsidP="00F508C6">
      <w:r w:rsidRPr="00F508C6">
        <w:rPr>
          <w:lang w:val="en-US"/>
        </w:rPr>
        <w:t>CMP</w:t>
      </w:r>
      <w:r w:rsidRPr="00E35AAC">
        <w:t xml:space="preserve"> </w:t>
      </w:r>
      <w:r w:rsidRPr="00F508C6">
        <w:rPr>
          <w:lang w:val="en-US"/>
        </w:rPr>
        <w:t>R</w:t>
      </w:r>
      <w:r w:rsidRPr="00E35AAC">
        <w:t>0,</w:t>
      </w:r>
      <w:r w:rsidRPr="00F508C6">
        <w:rPr>
          <w:lang w:val="en-US"/>
        </w:rPr>
        <w:t>R</w:t>
      </w:r>
      <w:r w:rsidRPr="00E35AAC">
        <w:t>4</w:t>
      </w:r>
      <w:r w:rsidR="00E35AAC">
        <w:t xml:space="preserve">                   </w:t>
      </w:r>
      <w:r w:rsidR="00E35AAC" w:rsidRPr="00E35AAC">
        <w:t>@</w:t>
      </w:r>
      <w:r w:rsidR="00095CC6">
        <w:t>Συγκρίνω</w:t>
      </w:r>
      <w:r w:rsidR="00E35AAC" w:rsidRPr="00E35AAC">
        <w:t xml:space="preserve"> </w:t>
      </w:r>
      <w:r w:rsidR="00E35AAC">
        <w:t>τον</w:t>
      </w:r>
      <w:r w:rsidR="00E35AAC" w:rsidRPr="00E35AAC">
        <w:t xml:space="preserve"> </w:t>
      </w:r>
      <w:r w:rsidR="00095CC6">
        <w:t>τρέχων</w:t>
      </w:r>
      <w:r w:rsidR="00E35AAC">
        <w:t xml:space="preserve"> </w:t>
      </w:r>
      <w:r w:rsidR="00095CC6">
        <w:t>μικρότερο</w:t>
      </w:r>
      <w:r w:rsidR="00E35AAC">
        <w:t xml:space="preserve"> με τον </w:t>
      </w:r>
      <w:r w:rsidR="00095CC6">
        <w:t>τρέχων</w:t>
      </w:r>
      <w:r w:rsidR="00E35AAC">
        <w:t xml:space="preserve"> </w:t>
      </w:r>
      <w:r w:rsidR="00095CC6">
        <w:t>επόμενο</w:t>
      </w:r>
      <w:r w:rsidR="00E35AAC">
        <w:t xml:space="preserve"> </w:t>
      </w:r>
      <w:r w:rsidR="00095CC6">
        <w:t>αριθμό</w:t>
      </w:r>
      <w:r w:rsidR="00E35AAC">
        <w:t>.</w:t>
      </w:r>
    </w:p>
    <w:p w:rsidR="00F508C6" w:rsidRPr="00E35AAC" w:rsidRDefault="00F508C6" w:rsidP="00F508C6">
      <w:r w:rsidRPr="00F508C6">
        <w:rPr>
          <w:lang w:val="en-US"/>
        </w:rPr>
        <w:t>BLS</w:t>
      </w:r>
      <w:r w:rsidRPr="00E35AAC">
        <w:t xml:space="preserve"> </w:t>
      </w:r>
      <w:r w:rsidRPr="00F508C6">
        <w:rPr>
          <w:lang w:val="en-US"/>
        </w:rPr>
        <w:t>Poprtn</w:t>
      </w:r>
      <w:r w:rsidRPr="00E35AAC">
        <w:t>_3</w:t>
      </w:r>
      <w:r w:rsidR="00E35AAC" w:rsidRPr="00E35AAC">
        <w:t xml:space="preserve">               @</w:t>
      </w:r>
      <w:r w:rsidR="00E35AAC">
        <w:t>Αν</w:t>
      </w:r>
      <w:r w:rsidR="00E35AAC" w:rsidRPr="00E35AAC">
        <w:t xml:space="preserve"> </w:t>
      </w:r>
      <w:r w:rsidR="00E35AAC">
        <w:rPr>
          <w:lang w:val="en-US"/>
        </w:rPr>
        <w:t>R</w:t>
      </w:r>
      <w:r w:rsidR="00E35AAC" w:rsidRPr="00E35AAC">
        <w:t>0&lt;=</w:t>
      </w:r>
      <w:r w:rsidR="00E35AAC">
        <w:rPr>
          <w:lang w:val="en-US"/>
        </w:rPr>
        <w:t>R</w:t>
      </w:r>
      <w:r w:rsidR="00E35AAC" w:rsidRPr="00E35AAC">
        <w:t xml:space="preserve">4 </w:t>
      </w:r>
      <w:r w:rsidR="00095CC6">
        <w:t>διακλάδωση</w:t>
      </w:r>
      <w:r w:rsidR="00E35AAC">
        <w:t xml:space="preserve"> στη </w:t>
      </w:r>
      <w:r w:rsidR="00095CC6">
        <w:t>υπορουτίνα</w:t>
      </w:r>
      <w:r w:rsidR="006225F0">
        <w:t xml:space="preserve"> </w:t>
      </w:r>
      <w:r w:rsidR="006225F0" w:rsidRPr="00F508C6">
        <w:rPr>
          <w:lang w:val="en-US"/>
        </w:rPr>
        <w:t>Poprtn</w:t>
      </w:r>
      <w:r w:rsidR="006225F0" w:rsidRPr="006225F0">
        <w:t>_3</w:t>
      </w:r>
      <w:r w:rsidR="006225F0">
        <w:t xml:space="preserve"> </w:t>
      </w:r>
      <w:r w:rsidR="00095CC6">
        <w:t>αλλιώς</w:t>
      </w:r>
      <w:r w:rsidR="006225F0">
        <w:t xml:space="preserve"> η </w:t>
      </w:r>
      <w:r w:rsidR="00095CC6">
        <w:t>εντολή</w:t>
      </w:r>
      <w:r w:rsidR="006225F0">
        <w:t xml:space="preserve"> </w:t>
      </w:r>
      <w:r w:rsidR="00095CC6">
        <w:t>αγνοείται</w:t>
      </w:r>
      <w:r w:rsidR="006225F0">
        <w:t xml:space="preserve"> και η </w:t>
      </w:r>
      <w:r w:rsidR="00095CC6">
        <w:t>εκτέλεση</w:t>
      </w:r>
      <w:r w:rsidR="006225F0">
        <w:t xml:space="preserve"> του </w:t>
      </w:r>
      <w:r w:rsidR="00095CC6">
        <w:t>κώδικα</w:t>
      </w:r>
      <w:r w:rsidR="006225F0">
        <w:t xml:space="preserve"> </w:t>
      </w:r>
      <w:r w:rsidR="00095CC6">
        <w:t>συνεχίζεται</w:t>
      </w:r>
      <w:r w:rsidR="006225F0">
        <w:t xml:space="preserve"> </w:t>
      </w:r>
      <w:r w:rsidR="00095CC6">
        <w:t>χωρίς</w:t>
      </w:r>
      <w:r w:rsidR="006225F0">
        <w:t xml:space="preserve"> </w:t>
      </w:r>
      <w:r w:rsidR="00095CC6">
        <w:t>διακλάδωση</w:t>
      </w:r>
      <w:r w:rsidR="006225F0">
        <w:t>.</w:t>
      </w:r>
    </w:p>
    <w:p w:rsidR="00F508C6" w:rsidRPr="006225F0" w:rsidRDefault="00F508C6" w:rsidP="00F508C6">
      <w:r w:rsidRPr="00F508C6">
        <w:rPr>
          <w:lang w:val="en-US"/>
        </w:rPr>
        <w:t>MOV</w:t>
      </w:r>
      <w:r w:rsidRPr="006225F0">
        <w:t xml:space="preserve"> </w:t>
      </w:r>
      <w:r w:rsidRPr="00F508C6">
        <w:rPr>
          <w:lang w:val="en-US"/>
        </w:rPr>
        <w:t>R</w:t>
      </w:r>
      <w:r w:rsidRPr="006225F0">
        <w:t>2,</w:t>
      </w:r>
      <w:r w:rsidRPr="00F508C6">
        <w:rPr>
          <w:lang w:val="en-US"/>
        </w:rPr>
        <w:t>R</w:t>
      </w:r>
      <w:r w:rsidRPr="006225F0">
        <w:t>3</w:t>
      </w:r>
    </w:p>
    <w:p w:rsidR="00F508C6" w:rsidRPr="006225F0" w:rsidRDefault="00F508C6" w:rsidP="00F508C6">
      <w:r w:rsidRPr="00F508C6">
        <w:rPr>
          <w:lang w:val="en-US"/>
        </w:rPr>
        <w:t>MOV</w:t>
      </w:r>
      <w:r w:rsidRPr="006225F0">
        <w:t xml:space="preserve"> </w:t>
      </w:r>
      <w:r w:rsidRPr="00F508C6">
        <w:rPr>
          <w:lang w:val="en-US"/>
        </w:rPr>
        <w:t>R</w:t>
      </w:r>
      <w:r w:rsidRPr="006225F0">
        <w:t>0,</w:t>
      </w:r>
      <w:r w:rsidRPr="00F508C6">
        <w:rPr>
          <w:lang w:val="en-US"/>
        </w:rPr>
        <w:t>R</w:t>
      </w:r>
      <w:r w:rsidRPr="006225F0">
        <w:t>4</w:t>
      </w:r>
      <w:r w:rsidR="006225F0" w:rsidRPr="006225F0">
        <w:t xml:space="preserve">                  @</w:t>
      </w:r>
      <w:r w:rsidR="00095CC6">
        <w:t>Βάζω</w:t>
      </w:r>
      <w:r w:rsidR="006225F0" w:rsidRPr="006225F0">
        <w:t xml:space="preserve"> </w:t>
      </w:r>
      <w:r w:rsidR="006225F0">
        <w:t>στον</w:t>
      </w:r>
      <w:r w:rsidR="006225F0" w:rsidRPr="006225F0">
        <w:t xml:space="preserve"> </w:t>
      </w:r>
      <w:r w:rsidR="006225F0">
        <w:rPr>
          <w:lang w:val="en-US"/>
        </w:rPr>
        <w:t>R</w:t>
      </w:r>
      <w:r w:rsidR="006225F0" w:rsidRPr="006225F0">
        <w:t xml:space="preserve">0 </w:t>
      </w:r>
      <w:r w:rsidR="006225F0">
        <w:t xml:space="preserve">τον </w:t>
      </w:r>
      <w:r w:rsidR="00095CC6">
        <w:t>αριθμό</w:t>
      </w:r>
      <w:r w:rsidR="006225F0">
        <w:t xml:space="preserve"> που </w:t>
      </w:r>
      <w:r w:rsidR="00095CC6">
        <w:t>έχει</w:t>
      </w:r>
      <w:r w:rsidR="006225F0">
        <w:t xml:space="preserve"> ο </w:t>
      </w:r>
      <w:r w:rsidR="006225F0">
        <w:rPr>
          <w:lang w:val="en-US"/>
        </w:rPr>
        <w:t>R</w:t>
      </w:r>
      <w:r w:rsidR="006225F0" w:rsidRPr="006225F0">
        <w:t>4</w:t>
      </w:r>
      <w:r w:rsidR="006225F0">
        <w:t xml:space="preserve"> </w:t>
      </w:r>
      <w:r w:rsidR="00095CC6">
        <w:t>αφού</w:t>
      </w:r>
      <w:r w:rsidR="006225F0">
        <w:t xml:space="preserve"> </w:t>
      </w:r>
      <w:r w:rsidR="00095CC6">
        <w:t>πλέον</w:t>
      </w:r>
      <w:r w:rsidR="006225F0">
        <w:t xml:space="preserve"> είναι ο </w:t>
      </w:r>
      <w:r w:rsidR="00095CC6">
        <w:t>μικρότερος</w:t>
      </w:r>
      <w:r w:rsidR="006225F0">
        <w:t>.</w:t>
      </w:r>
    </w:p>
    <w:p w:rsidR="00F508C6" w:rsidRPr="006225F0" w:rsidRDefault="00F508C6" w:rsidP="00F508C6"/>
    <w:p w:rsidR="00F508C6" w:rsidRPr="006225F0" w:rsidRDefault="00F508C6" w:rsidP="00F508C6">
      <w:r w:rsidRPr="00F508C6">
        <w:rPr>
          <w:lang w:val="en-US"/>
        </w:rPr>
        <w:t>Poprtn</w:t>
      </w:r>
      <w:r w:rsidRPr="006225F0">
        <w:t>_3:</w:t>
      </w:r>
      <w:r w:rsidR="006225F0">
        <w:t xml:space="preserve">                    @</w:t>
      </w:r>
      <w:r w:rsidR="00095CC6">
        <w:t>Θέση</w:t>
      </w:r>
      <w:r w:rsidR="006225F0">
        <w:t xml:space="preserve"> </w:t>
      </w:r>
      <w:r w:rsidR="00095CC6">
        <w:t>υπορουτίνας</w:t>
      </w:r>
      <w:r w:rsidR="006225F0">
        <w:t xml:space="preserve"> </w:t>
      </w:r>
      <w:r w:rsidR="006225F0" w:rsidRPr="00F508C6">
        <w:rPr>
          <w:lang w:val="en-US"/>
        </w:rPr>
        <w:t>Poprtn</w:t>
      </w:r>
      <w:r w:rsidR="006225F0" w:rsidRPr="00E35AAC">
        <w:t>_</w:t>
      </w:r>
      <w:r w:rsidR="006225F0">
        <w:t>3.</w:t>
      </w:r>
    </w:p>
    <w:p w:rsidR="00F508C6" w:rsidRPr="006225F0" w:rsidRDefault="00F508C6" w:rsidP="00F508C6">
      <w:r w:rsidRPr="00F508C6">
        <w:rPr>
          <w:lang w:val="en-US"/>
        </w:rPr>
        <w:t>ADD</w:t>
      </w:r>
      <w:r w:rsidRPr="006225F0">
        <w:t xml:space="preserve"> </w:t>
      </w:r>
      <w:r w:rsidRPr="00F508C6">
        <w:rPr>
          <w:lang w:val="en-US"/>
        </w:rPr>
        <w:t>R</w:t>
      </w:r>
      <w:r w:rsidRPr="006225F0">
        <w:t>3,</w:t>
      </w:r>
      <w:r w:rsidRPr="00F508C6">
        <w:rPr>
          <w:lang w:val="en-US"/>
        </w:rPr>
        <w:t>R</w:t>
      </w:r>
      <w:r w:rsidRPr="006225F0">
        <w:t>3,#1</w:t>
      </w:r>
      <w:r w:rsidR="006225F0" w:rsidRPr="006225F0">
        <w:t xml:space="preserve">             @</w:t>
      </w:r>
      <w:r w:rsidR="006225F0">
        <w:t>Για</w:t>
      </w:r>
      <w:r w:rsidR="006225F0" w:rsidRPr="006225F0">
        <w:t xml:space="preserve"> </w:t>
      </w:r>
      <w:r w:rsidR="006225F0">
        <w:t xml:space="preserve">να </w:t>
      </w:r>
      <w:r w:rsidR="00095CC6">
        <w:t>αυξάνεται</w:t>
      </w:r>
      <w:r w:rsidR="006225F0">
        <w:t xml:space="preserve"> ο </w:t>
      </w:r>
      <w:r w:rsidR="006225F0">
        <w:rPr>
          <w:lang w:val="en-US"/>
        </w:rPr>
        <w:t>R</w:t>
      </w:r>
      <w:r w:rsidR="006225F0" w:rsidRPr="006225F0">
        <w:t>3</w:t>
      </w:r>
      <w:r w:rsidR="006225F0">
        <w:t xml:space="preserve"> σε κάθε </w:t>
      </w:r>
      <w:r w:rsidR="00095CC6">
        <w:t>επανάληψη</w:t>
      </w:r>
      <w:r w:rsidR="006225F0" w:rsidRPr="006225F0">
        <w:t xml:space="preserve"> </w:t>
      </w:r>
      <w:r w:rsidR="006225F0">
        <w:t xml:space="preserve">κατά 1 </w:t>
      </w:r>
      <w:r w:rsidR="00095CC6">
        <w:t>θέση</w:t>
      </w:r>
      <w:r w:rsidR="006225F0">
        <w:t>.</w:t>
      </w:r>
    </w:p>
    <w:p w:rsidR="00F508C6" w:rsidRPr="00095CC6" w:rsidRDefault="00F508C6" w:rsidP="00F508C6">
      <w:r w:rsidRPr="00F508C6">
        <w:rPr>
          <w:lang w:val="en-US"/>
        </w:rPr>
        <w:t>CMP</w:t>
      </w:r>
      <w:r w:rsidRPr="00095CC6">
        <w:t xml:space="preserve"> </w:t>
      </w:r>
      <w:r w:rsidRPr="00F508C6">
        <w:rPr>
          <w:lang w:val="en-US"/>
        </w:rPr>
        <w:t>R</w:t>
      </w:r>
      <w:r w:rsidRPr="00095CC6">
        <w:t>3,#20</w:t>
      </w:r>
    </w:p>
    <w:p w:rsidR="00F508C6" w:rsidRPr="00095CC6" w:rsidRDefault="00F508C6" w:rsidP="00F508C6">
      <w:r w:rsidRPr="00F508C6">
        <w:rPr>
          <w:lang w:val="en-US"/>
        </w:rPr>
        <w:t>BLO</w:t>
      </w:r>
      <w:r w:rsidRPr="00095CC6">
        <w:t xml:space="preserve"> </w:t>
      </w:r>
      <w:r w:rsidRPr="00F508C6">
        <w:rPr>
          <w:lang w:val="en-US"/>
        </w:rPr>
        <w:t>Poprtn</w:t>
      </w:r>
      <w:r w:rsidRPr="00095CC6">
        <w:t>_2</w:t>
      </w:r>
      <w:r w:rsidR="006225F0" w:rsidRPr="00095CC6">
        <w:t xml:space="preserve">             @</w:t>
      </w:r>
      <w:r w:rsidR="006225F0">
        <w:t>Αν</w:t>
      </w:r>
      <w:r w:rsidR="006225F0" w:rsidRPr="00095CC6">
        <w:t xml:space="preserve"> </w:t>
      </w:r>
      <w:r w:rsidR="006225F0">
        <w:rPr>
          <w:lang w:val="en-US"/>
        </w:rPr>
        <w:t>R</w:t>
      </w:r>
      <w:r w:rsidR="006225F0" w:rsidRPr="00095CC6">
        <w:t xml:space="preserve">3&lt;20 </w:t>
      </w:r>
      <w:r w:rsidR="00095CC6">
        <w:t>διακλάδωση</w:t>
      </w:r>
      <w:r w:rsidR="006225F0" w:rsidRPr="00095CC6">
        <w:t xml:space="preserve"> </w:t>
      </w:r>
      <w:r w:rsidR="006225F0">
        <w:t>στην</w:t>
      </w:r>
      <w:r w:rsidR="006225F0" w:rsidRPr="00095CC6">
        <w:t xml:space="preserve"> </w:t>
      </w:r>
      <w:r w:rsidR="00095CC6">
        <w:t>υπορουτίνα</w:t>
      </w:r>
      <w:r w:rsidR="006225F0" w:rsidRPr="00095CC6">
        <w:t xml:space="preserve"> </w:t>
      </w:r>
      <w:r w:rsidR="006225F0" w:rsidRPr="00F508C6">
        <w:rPr>
          <w:lang w:val="en-US"/>
        </w:rPr>
        <w:t>Poprtn</w:t>
      </w:r>
      <w:r w:rsidR="006225F0" w:rsidRPr="00095CC6">
        <w:t>_2.</w:t>
      </w:r>
    </w:p>
    <w:p w:rsidR="00F508C6" w:rsidRPr="00095CC6" w:rsidRDefault="00F508C6" w:rsidP="00F508C6">
      <w:pPr>
        <w:rPr>
          <w:lang w:val="en-US"/>
        </w:rPr>
      </w:pPr>
      <w:r w:rsidRPr="00F508C6">
        <w:rPr>
          <w:lang w:val="en-US"/>
        </w:rPr>
        <w:t>LDRB R5,[R7,R1]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lastRenderedPageBreak/>
        <w:t>STRB R0,[R7,R1]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STRB R5,[R7,R2]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ADD R1,R1,#1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CMP R1,#19</w:t>
      </w:r>
    </w:p>
    <w:p w:rsidR="00F508C6" w:rsidRPr="000D6BF3" w:rsidRDefault="00F508C6" w:rsidP="00F508C6">
      <w:pPr>
        <w:rPr>
          <w:lang w:val="en-US"/>
        </w:rPr>
      </w:pPr>
      <w:r w:rsidRPr="00F508C6">
        <w:rPr>
          <w:lang w:val="en-US"/>
        </w:rPr>
        <w:t>BLO</w:t>
      </w:r>
      <w:r w:rsidRPr="000D6BF3">
        <w:rPr>
          <w:lang w:val="en-US"/>
        </w:rPr>
        <w:t xml:space="preserve"> </w:t>
      </w:r>
      <w:r w:rsidRPr="00F508C6">
        <w:rPr>
          <w:lang w:val="en-US"/>
        </w:rPr>
        <w:t>Poprtn</w:t>
      </w:r>
      <w:r w:rsidRPr="000D6BF3">
        <w:rPr>
          <w:lang w:val="en-US"/>
        </w:rPr>
        <w:t>_1</w:t>
      </w:r>
      <w:r w:rsidR="006225F0" w:rsidRPr="000D6BF3">
        <w:rPr>
          <w:lang w:val="en-US"/>
        </w:rPr>
        <w:t xml:space="preserve">            @</w:t>
      </w:r>
      <w:r w:rsidR="006225F0">
        <w:t>Αν</w:t>
      </w:r>
      <w:r w:rsidR="000D6BF3" w:rsidRPr="000D6BF3">
        <w:rPr>
          <w:lang w:val="en-US"/>
        </w:rPr>
        <w:t xml:space="preserve"> </w:t>
      </w:r>
      <w:r w:rsidR="000D6BF3">
        <w:rPr>
          <w:lang w:val="en-US"/>
        </w:rPr>
        <w:t>R</w:t>
      </w:r>
      <w:r w:rsidR="000D6BF3" w:rsidRPr="000D6BF3">
        <w:rPr>
          <w:lang w:val="en-US"/>
        </w:rPr>
        <w:t xml:space="preserve">1&lt;19 </w:t>
      </w:r>
      <w:r w:rsidR="00095CC6">
        <w:t>διακλάδωση</w:t>
      </w:r>
      <w:r w:rsidR="000D6BF3" w:rsidRPr="000D6BF3">
        <w:rPr>
          <w:lang w:val="en-US"/>
        </w:rPr>
        <w:t xml:space="preserve"> </w:t>
      </w:r>
      <w:r w:rsidR="000D6BF3">
        <w:t>στην</w:t>
      </w:r>
      <w:r w:rsidR="000D6BF3" w:rsidRPr="000D6BF3">
        <w:rPr>
          <w:lang w:val="en-US"/>
        </w:rPr>
        <w:t xml:space="preserve"> </w:t>
      </w:r>
      <w:r w:rsidR="00095CC6">
        <w:t>υπορουτίνα</w:t>
      </w:r>
      <w:r w:rsidR="000D6BF3" w:rsidRPr="000D6BF3">
        <w:rPr>
          <w:lang w:val="en-US"/>
        </w:rPr>
        <w:t xml:space="preserve"> </w:t>
      </w:r>
      <w:r w:rsidR="000D6BF3" w:rsidRPr="00F508C6">
        <w:rPr>
          <w:lang w:val="en-US"/>
        </w:rPr>
        <w:t>Poprtn</w:t>
      </w:r>
      <w:r w:rsidR="000D6BF3" w:rsidRPr="000D6BF3">
        <w:rPr>
          <w:lang w:val="en-US"/>
        </w:rPr>
        <w:t>_1.</w:t>
      </w:r>
    </w:p>
    <w:p w:rsidR="00F508C6" w:rsidRPr="000D6BF3" w:rsidRDefault="00F508C6" w:rsidP="00F508C6">
      <w:r w:rsidRPr="00F508C6">
        <w:rPr>
          <w:lang w:val="en-US"/>
        </w:rPr>
        <w:t>BHS</w:t>
      </w:r>
      <w:r w:rsidRPr="000D6BF3">
        <w:t xml:space="preserve"> </w:t>
      </w:r>
      <w:r w:rsidRPr="00F508C6">
        <w:rPr>
          <w:lang w:val="en-US"/>
        </w:rPr>
        <w:t>end</w:t>
      </w:r>
      <w:r w:rsidR="000D6BF3" w:rsidRPr="000D6BF3">
        <w:t xml:space="preserve">                      @</w:t>
      </w:r>
      <w:r w:rsidR="000D6BF3">
        <w:t>Αν</w:t>
      </w:r>
      <w:r w:rsidR="000D6BF3" w:rsidRPr="000D6BF3">
        <w:t xml:space="preserve"> </w:t>
      </w:r>
      <w:r w:rsidR="000D6BF3">
        <w:rPr>
          <w:lang w:val="en-US"/>
        </w:rPr>
        <w:t>R</w:t>
      </w:r>
      <w:r w:rsidR="000D6BF3" w:rsidRPr="000D6BF3">
        <w:t xml:space="preserve">1&gt;=19 </w:t>
      </w:r>
      <w:r w:rsidR="00095CC6">
        <w:t>διακλάδωση</w:t>
      </w:r>
      <w:r w:rsidR="000D6BF3" w:rsidRPr="000D6BF3">
        <w:t xml:space="preserve"> </w:t>
      </w:r>
      <w:r w:rsidR="000D6BF3">
        <w:t xml:space="preserve">στην </w:t>
      </w:r>
      <w:r w:rsidR="00095CC6">
        <w:t>θέση</w:t>
      </w:r>
      <w:r w:rsidR="000D6BF3">
        <w:t xml:space="preserve"> του </w:t>
      </w:r>
      <w:r w:rsidR="00095CC6">
        <w:t>αρχικού</w:t>
      </w:r>
      <w:r w:rsidR="000D6BF3">
        <w:t xml:space="preserve"> </w:t>
      </w:r>
      <w:r w:rsidR="00095CC6">
        <w:t>κώδικα</w:t>
      </w:r>
      <w:r w:rsidR="000D6BF3">
        <w:t xml:space="preserve"> με </w:t>
      </w:r>
      <w:r w:rsidR="00095CC6">
        <w:t>όνομα</w:t>
      </w:r>
      <w:r w:rsidR="000D6BF3">
        <w:t xml:space="preserve"> </w:t>
      </w:r>
      <w:r w:rsidR="000D6BF3">
        <w:rPr>
          <w:lang w:val="en-US"/>
        </w:rPr>
        <w:t>end</w:t>
      </w:r>
      <w:r w:rsidR="000D6BF3" w:rsidRPr="000D6BF3">
        <w:t>.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LDMIA R13!,{R0-R7}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MOV PC,LR</w:t>
      </w:r>
    </w:p>
    <w:p w:rsidR="00F508C6" w:rsidRPr="00B03696" w:rsidRDefault="00F508C6" w:rsidP="00F508C6">
      <w:r w:rsidRPr="00B03696">
        <w:t>.</w:t>
      </w:r>
      <w:r w:rsidRPr="00F508C6">
        <w:rPr>
          <w:lang w:val="en-US"/>
        </w:rPr>
        <w:t>data</w:t>
      </w:r>
    </w:p>
    <w:p w:rsidR="00F508C6" w:rsidRPr="00B03696" w:rsidRDefault="00F508C6" w:rsidP="00F508C6"/>
    <w:p w:rsidR="00F508C6" w:rsidRPr="00095CC6" w:rsidRDefault="00F508C6" w:rsidP="00F508C6">
      <w:r w:rsidRPr="00F508C6">
        <w:rPr>
          <w:lang w:val="en-US"/>
        </w:rPr>
        <w:t>Table</w:t>
      </w:r>
      <w:r w:rsidRPr="00095CC6">
        <w:t>:</w:t>
      </w:r>
      <w:r w:rsidR="00095CC6" w:rsidRPr="00095CC6">
        <w:t xml:space="preserve">                     @</w:t>
      </w:r>
      <w:r w:rsidR="00095CC6">
        <w:t>Οι</w:t>
      </w:r>
      <w:r w:rsidR="00095CC6" w:rsidRPr="00095CC6">
        <w:t xml:space="preserve"> </w:t>
      </w:r>
      <w:r w:rsidR="00095CC6">
        <w:t xml:space="preserve">παρακάτω αριθμοί–δεδομένα τοποθετούνται στην θέση μνήμης που σημειώνεται με την ετικέτα </w:t>
      </w:r>
      <w:r w:rsidR="00095CC6">
        <w:rPr>
          <w:lang w:val="en-US"/>
        </w:rPr>
        <w:t>Table</w:t>
      </w:r>
      <w:r w:rsidR="00095CC6" w:rsidRPr="00095CC6">
        <w:t>.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.byte 0x14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.byte 0x10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.byte 0x7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.byte 0x3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.byte 0xCE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.byte 0x82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.byte 0x2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.byte 0x62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.byte 0x97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.byte 0x30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.byte 0x08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.byte 0x01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.byte 0xC3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.byte 0x00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.byte 0x0B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.byte 0x27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.byte 0x89</w:t>
      </w:r>
    </w:p>
    <w:p w:rsidR="00F508C6" w:rsidRPr="00F508C6" w:rsidRDefault="00F508C6" w:rsidP="00F508C6">
      <w:pPr>
        <w:rPr>
          <w:lang w:val="en-US"/>
        </w:rPr>
      </w:pPr>
      <w:r w:rsidRPr="00F508C6">
        <w:rPr>
          <w:lang w:val="en-US"/>
        </w:rPr>
        <w:t>.byte 0x49</w:t>
      </w:r>
    </w:p>
    <w:p w:rsidR="00F508C6" w:rsidRPr="00095CC6" w:rsidRDefault="00F508C6" w:rsidP="00F508C6">
      <w:pPr>
        <w:rPr>
          <w:lang w:val="en-US"/>
        </w:rPr>
      </w:pPr>
      <w:r w:rsidRPr="00095CC6">
        <w:rPr>
          <w:lang w:val="en-US"/>
        </w:rPr>
        <w:t>.byte 0x77</w:t>
      </w:r>
    </w:p>
    <w:p w:rsidR="00A9204E" w:rsidRPr="00095CC6" w:rsidRDefault="00F508C6" w:rsidP="00F508C6">
      <w:pPr>
        <w:rPr>
          <w:lang w:val="en-US"/>
        </w:rPr>
      </w:pPr>
      <w:r w:rsidRPr="00095CC6">
        <w:rPr>
          <w:lang w:val="en-US"/>
        </w:rPr>
        <w:t>.byte 0xA9</w:t>
      </w:r>
    </w:p>
    <w:sectPr w:rsidR="00A9204E" w:rsidRPr="00095CC6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B4D" w:rsidRDefault="00761B4D" w:rsidP="00A87F68">
      <w:r>
        <w:separator/>
      </w:r>
    </w:p>
  </w:endnote>
  <w:endnote w:type="continuationSeparator" w:id="0">
    <w:p w:rsidR="00761B4D" w:rsidRDefault="00761B4D" w:rsidP="00A87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B4D" w:rsidRDefault="00761B4D" w:rsidP="00A87F68">
      <w:r>
        <w:separator/>
      </w:r>
    </w:p>
  </w:footnote>
  <w:footnote w:type="continuationSeparator" w:id="0">
    <w:p w:rsidR="00761B4D" w:rsidRDefault="00761B4D" w:rsidP="00A87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A2D07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A9285A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D52511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0A61BF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82C7AF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18D4F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5CCC2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22344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3403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641EC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6561B0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9F2032B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4527C7"/>
    <w:multiLevelType w:val="multilevel"/>
    <w:tmpl w:val="0409001D"/>
    <w:styleLink w:val="1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4"/>
  </w:num>
  <w:num w:numId="25">
    <w:abstractNumId w:val="18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C6"/>
    <w:rsid w:val="00095CC6"/>
    <w:rsid w:val="000D6BF3"/>
    <w:rsid w:val="001A77FA"/>
    <w:rsid w:val="003C02C4"/>
    <w:rsid w:val="004C776F"/>
    <w:rsid w:val="004E108E"/>
    <w:rsid w:val="005B6DF5"/>
    <w:rsid w:val="006225F0"/>
    <w:rsid w:val="00645252"/>
    <w:rsid w:val="0069419C"/>
    <w:rsid w:val="006D3D74"/>
    <w:rsid w:val="00761B4D"/>
    <w:rsid w:val="0083569A"/>
    <w:rsid w:val="008778A0"/>
    <w:rsid w:val="00A87F68"/>
    <w:rsid w:val="00A9204E"/>
    <w:rsid w:val="00B03696"/>
    <w:rsid w:val="00CA704B"/>
    <w:rsid w:val="00E35AAC"/>
    <w:rsid w:val="00E97E0E"/>
    <w:rsid w:val="00F5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A60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87F68"/>
    <w:rPr>
      <w:rFonts w:ascii="Calibri" w:hAnsi="Calibri" w:cs="Calibri"/>
    </w:rPr>
  </w:style>
  <w:style w:type="paragraph" w:styleId="1">
    <w:name w:val="heading 1"/>
    <w:basedOn w:val="a2"/>
    <w:next w:val="a2"/>
    <w:link w:val="1Char"/>
    <w:uiPriority w:val="9"/>
    <w:qFormat/>
    <w:rsid w:val="00A87F68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A87F68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A87F68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A87F68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A87F68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A87F68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A87F68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A87F68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A87F68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Επικεφαλίδα 1 Char"/>
    <w:basedOn w:val="a3"/>
    <w:link w:val="1"/>
    <w:uiPriority w:val="9"/>
    <w:rsid w:val="00A87F68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Char">
    <w:name w:val="Επικεφαλίδα 2 Char"/>
    <w:basedOn w:val="a3"/>
    <w:link w:val="21"/>
    <w:uiPriority w:val="9"/>
    <w:rsid w:val="00A87F68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Char">
    <w:name w:val="Επικεφαλίδα 3 Char"/>
    <w:basedOn w:val="a3"/>
    <w:link w:val="31"/>
    <w:uiPriority w:val="9"/>
    <w:rsid w:val="00A87F68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Char">
    <w:name w:val="Επικεφαλίδα 4 Char"/>
    <w:basedOn w:val="a3"/>
    <w:link w:val="41"/>
    <w:uiPriority w:val="9"/>
    <w:rsid w:val="00A87F68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Char">
    <w:name w:val="Επικεφαλίδα 5 Char"/>
    <w:basedOn w:val="a3"/>
    <w:link w:val="51"/>
    <w:uiPriority w:val="9"/>
    <w:rsid w:val="00A87F68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Char">
    <w:name w:val="Επικεφαλίδα 6 Char"/>
    <w:basedOn w:val="a3"/>
    <w:link w:val="6"/>
    <w:uiPriority w:val="9"/>
    <w:rsid w:val="00A87F68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Char">
    <w:name w:val="Επικεφαλίδα 7 Char"/>
    <w:basedOn w:val="a3"/>
    <w:link w:val="7"/>
    <w:uiPriority w:val="9"/>
    <w:rsid w:val="00A87F68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Char">
    <w:name w:val="Επικεφαλίδα 8 Char"/>
    <w:basedOn w:val="a3"/>
    <w:link w:val="8"/>
    <w:uiPriority w:val="9"/>
    <w:rsid w:val="00A87F68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Char">
    <w:name w:val="Επικεφαλίδα 9 Char"/>
    <w:basedOn w:val="a3"/>
    <w:link w:val="9"/>
    <w:uiPriority w:val="9"/>
    <w:rsid w:val="00A87F68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A87F68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har">
    <w:name w:val="Τίτλος Char"/>
    <w:basedOn w:val="a3"/>
    <w:link w:val="a6"/>
    <w:uiPriority w:val="10"/>
    <w:rsid w:val="00A87F68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A87F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3"/>
    <w:link w:val="a7"/>
    <w:uiPriority w:val="11"/>
    <w:rsid w:val="00A87F68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A87F68"/>
    <w:rPr>
      <w:rFonts w:ascii="Calibri" w:hAnsi="Calibri" w:cs="Calibri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A87F68"/>
    <w:rPr>
      <w:rFonts w:ascii="Calibri" w:hAnsi="Calibri" w:cs="Calibri"/>
      <w:i/>
      <w:iCs/>
    </w:rPr>
  </w:style>
  <w:style w:type="character" w:styleId="aa">
    <w:name w:val="Intense Emphasis"/>
    <w:basedOn w:val="a3"/>
    <w:uiPriority w:val="21"/>
    <w:qFormat/>
    <w:rsid w:val="00A87F68"/>
    <w:rPr>
      <w:rFonts w:ascii="Calibri" w:hAnsi="Calibri" w:cs="Calibri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A87F68"/>
    <w:rPr>
      <w:rFonts w:ascii="Calibri" w:hAnsi="Calibri" w:cs="Calibri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A87F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3"/>
    <w:link w:val="ac"/>
    <w:uiPriority w:val="29"/>
    <w:rsid w:val="00A87F68"/>
    <w:rPr>
      <w:rFonts w:ascii="Calibri" w:hAnsi="Calibri" w:cs="Calibri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A87F6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Έντονο απόσπ. Char"/>
    <w:basedOn w:val="a3"/>
    <w:link w:val="ad"/>
    <w:uiPriority w:val="30"/>
    <w:rsid w:val="00A87F68"/>
    <w:rPr>
      <w:rFonts w:ascii="Calibri" w:hAnsi="Calibri" w:cs="Calibri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A87F68"/>
    <w:rPr>
      <w:rFonts w:ascii="Calibri" w:hAnsi="Calibri" w:cs="Calibri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A87F68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A87F68"/>
    <w:rPr>
      <w:rFonts w:ascii="Calibri" w:hAnsi="Calibri" w:cs="Calibri"/>
      <w:b/>
      <w:bCs/>
      <w:i/>
      <w:iCs/>
      <w:spacing w:val="5"/>
    </w:rPr>
  </w:style>
  <w:style w:type="character" w:styleId="-">
    <w:name w:val="Hyperlink"/>
    <w:basedOn w:val="a3"/>
    <w:uiPriority w:val="99"/>
    <w:unhideWhenUsed/>
    <w:rsid w:val="00A87F68"/>
    <w:rPr>
      <w:rFonts w:ascii="Calibri" w:hAnsi="Calibri" w:cs="Calibri"/>
      <w:color w:val="1F4E79" w:themeColor="accent1" w:themeShade="80"/>
      <w:u w:val="single"/>
    </w:rPr>
  </w:style>
  <w:style w:type="character" w:styleId="-0">
    <w:name w:val="FollowedHyperlink"/>
    <w:basedOn w:val="a3"/>
    <w:uiPriority w:val="99"/>
    <w:unhideWhenUsed/>
    <w:rsid w:val="00A87F68"/>
    <w:rPr>
      <w:rFonts w:ascii="Calibri" w:hAnsi="Calibri" w:cs="Calibri"/>
      <w:color w:val="954F72" w:themeColor="followedHyperlink"/>
      <w:u w:val="single"/>
    </w:rPr>
  </w:style>
  <w:style w:type="paragraph" w:styleId="af1">
    <w:name w:val="caption"/>
    <w:basedOn w:val="a2"/>
    <w:next w:val="a2"/>
    <w:uiPriority w:val="35"/>
    <w:unhideWhenUsed/>
    <w:qFormat/>
    <w:rsid w:val="00A87F68"/>
    <w:pPr>
      <w:spacing w:after="200"/>
    </w:pPr>
    <w:rPr>
      <w:i/>
      <w:iCs/>
      <w:color w:val="44546A" w:themeColor="text2"/>
      <w:szCs w:val="18"/>
    </w:rPr>
  </w:style>
  <w:style w:type="paragraph" w:styleId="af2">
    <w:name w:val="Balloon Text"/>
    <w:basedOn w:val="a2"/>
    <w:link w:val="Char3"/>
    <w:uiPriority w:val="99"/>
    <w:semiHidden/>
    <w:unhideWhenUsed/>
    <w:rsid w:val="00A87F68"/>
    <w:rPr>
      <w:rFonts w:ascii="Segoe UI" w:hAnsi="Segoe UI" w:cs="Segoe UI"/>
      <w:szCs w:val="18"/>
    </w:rPr>
  </w:style>
  <w:style w:type="character" w:customStyle="1" w:styleId="Char3">
    <w:name w:val="Κείμενο πλαισίου Char"/>
    <w:basedOn w:val="a3"/>
    <w:link w:val="af2"/>
    <w:uiPriority w:val="99"/>
    <w:semiHidden/>
    <w:rsid w:val="00A87F68"/>
    <w:rPr>
      <w:rFonts w:ascii="Segoe UI" w:hAnsi="Segoe UI" w:cs="Segoe UI"/>
      <w:szCs w:val="18"/>
    </w:rPr>
  </w:style>
  <w:style w:type="paragraph" w:styleId="af3">
    <w:name w:val="Block Text"/>
    <w:basedOn w:val="a2"/>
    <w:uiPriority w:val="99"/>
    <w:semiHidden/>
    <w:unhideWhenUsed/>
    <w:rsid w:val="00A87F68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A87F68"/>
    <w:pPr>
      <w:spacing w:after="120"/>
    </w:pPr>
    <w:rPr>
      <w:szCs w:val="16"/>
    </w:rPr>
  </w:style>
  <w:style w:type="character" w:customStyle="1" w:styleId="3Char0">
    <w:name w:val="Σώμα κείμενου 3 Char"/>
    <w:basedOn w:val="a3"/>
    <w:link w:val="32"/>
    <w:uiPriority w:val="99"/>
    <w:semiHidden/>
    <w:rsid w:val="00A87F68"/>
    <w:rPr>
      <w:rFonts w:ascii="Calibri" w:hAnsi="Calibri" w:cs="Calibri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A87F68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3"/>
    <w:link w:val="33"/>
    <w:uiPriority w:val="99"/>
    <w:semiHidden/>
    <w:rsid w:val="00A87F68"/>
    <w:rPr>
      <w:rFonts w:ascii="Calibri" w:hAnsi="Calibri" w:cs="Calibri"/>
      <w:szCs w:val="16"/>
    </w:rPr>
  </w:style>
  <w:style w:type="character" w:styleId="af4">
    <w:name w:val="annotation reference"/>
    <w:basedOn w:val="a3"/>
    <w:uiPriority w:val="99"/>
    <w:semiHidden/>
    <w:unhideWhenUsed/>
    <w:rsid w:val="00A87F68"/>
    <w:rPr>
      <w:rFonts w:ascii="Calibri" w:hAnsi="Calibri" w:cs="Calibri"/>
      <w:sz w:val="22"/>
      <w:szCs w:val="16"/>
    </w:rPr>
  </w:style>
  <w:style w:type="paragraph" w:styleId="af5">
    <w:name w:val="annotation text"/>
    <w:basedOn w:val="a2"/>
    <w:link w:val="Char4"/>
    <w:uiPriority w:val="99"/>
    <w:semiHidden/>
    <w:unhideWhenUsed/>
    <w:rsid w:val="00A87F68"/>
    <w:rPr>
      <w:szCs w:val="20"/>
    </w:rPr>
  </w:style>
  <w:style w:type="character" w:customStyle="1" w:styleId="Char4">
    <w:name w:val="Κείμενο σχολίου Char"/>
    <w:basedOn w:val="a3"/>
    <w:link w:val="af5"/>
    <w:uiPriority w:val="99"/>
    <w:semiHidden/>
    <w:rsid w:val="00A87F68"/>
    <w:rPr>
      <w:rFonts w:ascii="Calibri" w:hAnsi="Calibri" w:cs="Calibri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A87F68"/>
    <w:rPr>
      <w:b/>
      <w:bCs/>
    </w:rPr>
  </w:style>
  <w:style w:type="character" w:customStyle="1" w:styleId="Char5">
    <w:name w:val="Θέμα σχολίου Char"/>
    <w:basedOn w:val="Char4"/>
    <w:link w:val="af6"/>
    <w:uiPriority w:val="99"/>
    <w:semiHidden/>
    <w:rsid w:val="00A87F68"/>
    <w:rPr>
      <w:rFonts w:ascii="Calibri" w:hAnsi="Calibri" w:cs="Calibri"/>
      <w:b/>
      <w:bCs/>
      <w:szCs w:val="20"/>
    </w:rPr>
  </w:style>
  <w:style w:type="paragraph" w:styleId="af7">
    <w:name w:val="Document Map"/>
    <w:basedOn w:val="a2"/>
    <w:link w:val="Char6"/>
    <w:uiPriority w:val="99"/>
    <w:semiHidden/>
    <w:unhideWhenUsed/>
    <w:rsid w:val="00A87F68"/>
    <w:rPr>
      <w:rFonts w:ascii="Segoe UI" w:hAnsi="Segoe UI" w:cs="Segoe UI"/>
      <w:szCs w:val="16"/>
    </w:rPr>
  </w:style>
  <w:style w:type="character" w:customStyle="1" w:styleId="Char6">
    <w:name w:val="Χάρτης εγγράφου Char"/>
    <w:basedOn w:val="a3"/>
    <w:link w:val="af7"/>
    <w:uiPriority w:val="99"/>
    <w:semiHidden/>
    <w:rsid w:val="00A87F68"/>
    <w:rPr>
      <w:rFonts w:ascii="Segoe UI" w:hAnsi="Segoe UI" w:cs="Segoe UI"/>
      <w:szCs w:val="16"/>
    </w:rPr>
  </w:style>
  <w:style w:type="paragraph" w:styleId="af8">
    <w:name w:val="endnote text"/>
    <w:basedOn w:val="a2"/>
    <w:link w:val="Char7"/>
    <w:uiPriority w:val="99"/>
    <w:semiHidden/>
    <w:unhideWhenUsed/>
    <w:rsid w:val="00A87F68"/>
    <w:rPr>
      <w:szCs w:val="20"/>
    </w:rPr>
  </w:style>
  <w:style w:type="character" w:customStyle="1" w:styleId="Char7">
    <w:name w:val="Κείμενο σημείωσης τέλους Char"/>
    <w:basedOn w:val="a3"/>
    <w:link w:val="af8"/>
    <w:uiPriority w:val="99"/>
    <w:semiHidden/>
    <w:rsid w:val="00A87F68"/>
    <w:rPr>
      <w:rFonts w:ascii="Calibri" w:hAnsi="Calibri" w:cs="Calibri"/>
      <w:szCs w:val="20"/>
    </w:rPr>
  </w:style>
  <w:style w:type="paragraph" w:styleId="af9">
    <w:name w:val="envelope return"/>
    <w:basedOn w:val="a2"/>
    <w:uiPriority w:val="99"/>
    <w:semiHidden/>
    <w:unhideWhenUsed/>
    <w:rsid w:val="00A87F68"/>
    <w:rPr>
      <w:rFonts w:ascii="Calibri Light" w:eastAsiaTheme="majorEastAsia" w:hAnsi="Calibri Light" w:cs="Calibri Light"/>
      <w:szCs w:val="20"/>
    </w:rPr>
  </w:style>
  <w:style w:type="paragraph" w:styleId="afa">
    <w:name w:val="footnote text"/>
    <w:basedOn w:val="a2"/>
    <w:link w:val="Char8"/>
    <w:uiPriority w:val="99"/>
    <w:semiHidden/>
    <w:unhideWhenUsed/>
    <w:rsid w:val="00A87F68"/>
    <w:rPr>
      <w:szCs w:val="20"/>
    </w:rPr>
  </w:style>
  <w:style w:type="character" w:customStyle="1" w:styleId="Char8">
    <w:name w:val="Κείμενο υποσημείωσης Char"/>
    <w:basedOn w:val="a3"/>
    <w:link w:val="afa"/>
    <w:uiPriority w:val="99"/>
    <w:semiHidden/>
    <w:rsid w:val="00A87F68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A87F68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A87F68"/>
    <w:rPr>
      <w:rFonts w:ascii="Consolas" w:hAnsi="Consolas" w:cs="Calibri"/>
      <w:sz w:val="22"/>
      <w:szCs w:val="20"/>
    </w:rPr>
  </w:style>
  <w:style w:type="paragraph" w:styleId="-HTML">
    <w:name w:val="HTML Preformatted"/>
    <w:basedOn w:val="a2"/>
    <w:link w:val="-HTMLChar"/>
    <w:uiPriority w:val="99"/>
    <w:semiHidden/>
    <w:unhideWhenUsed/>
    <w:rsid w:val="00A87F68"/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3"/>
    <w:link w:val="-HTML"/>
    <w:uiPriority w:val="99"/>
    <w:semiHidden/>
    <w:rsid w:val="00A87F68"/>
    <w:rPr>
      <w:rFonts w:ascii="Consolas" w:hAnsi="Consolas" w:cs="Calibri"/>
      <w:szCs w:val="20"/>
    </w:rPr>
  </w:style>
  <w:style w:type="character" w:styleId="HTML1">
    <w:name w:val="HTML Typewriter"/>
    <w:basedOn w:val="a3"/>
    <w:uiPriority w:val="99"/>
    <w:semiHidden/>
    <w:unhideWhenUsed/>
    <w:rsid w:val="00A87F68"/>
    <w:rPr>
      <w:rFonts w:ascii="Consolas" w:hAnsi="Consolas" w:cs="Calibri"/>
      <w:sz w:val="22"/>
      <w:szCs w:val="20"/>
    </w:rPr>
  </w:style>
  <w:style w:type="paragraph" w:styleId="afb">
    <w:name w:val="macro"/>
    <w:link w:val="Char9"/>
    <w:uiPriority w:val="99"/>
    <w:semiHidden/>
    <w:unhideWhenUsed/>
    <w:rsid w:val="00A87F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Char9">
    <w:name w:val="Κείμενο μακροεντολής Char"/>
    <w:basedOn w:val="a3"/>
    <w:link w:val="afb"/>
    <w:uiPriority w:val="99"/>
    <w:semiHidden/>
    <w:rsid w:val="00A87F68"/>
    <w:rPr>
      <w:rFonts w:ascii="Consolas" w:hAnsi="Consolas" w:cs="Calibri"/>
      <w:szCs w:val="20"/>
    </w:rPr>
  </w:style>
  <w:style w:type="paragraph" w:styleId="afc">
    <w:name w:val="Plain Text"/>
    <w:basedOn w:val="a2"/>
    <w:link w:val="Chara"/>
    <w:uiPriority w:val="99"/>
    <w:semiHidden/>
    <w:unhideWhenUsed/>
    <w:rsid w:val="00A87F68"/>
    <w:rPr>
      <w:rFonts w:ascii="Consolas" w:hAnsi="Consolas"/>
      <w:szCs w:val="21"/>
    </w:rPr>
  </w:style>
  <w:style w:type="character" w:customStyle="1" w:styleId="Chara">
    <w:name w:val="Απλό κείμενο Char"/>
    <w:basedOn w:val="a3"/>
    <w:link w:val="afc"/>
    <w:uiPriority w:val="99"/>
    <w:semiHidden/>
    <w:rsid w:val="00A87F68"/>
    <w:rPr>
      <w:rFonts w:ascii="Consolas" w:hAnsi="Consolas" w:cs="Calibri"/>
      <w:szCs w:val="21"/>
    </w:rPr>
  </w:style>
  <w:style w:type="character" w:styleId="afd">
    <w:name w:val="Placeholder Text"/>
    <w:basedOn w:val="a3"/>
    <w:uiPriority w:val="99"/>
    <w:semiHidden/>
    <w:rsid w:val="00A87F68"/>
    <w:rPr>
      <w:rFonts w:ascii="Calibri" w:hAnsi="Calibri" w:cs="Calibri"/>
      <w:color w:val="3B3838" w:themeColor="background2" w:themeShade="40"/>
    </w:rPr>
  </w:style>
  <w:style w:type="paragraph" w:styleId="afe">
    <w:name w:val="header"/>
    <w:basedOn w:val="a2"/>
    <w:link w:val="Charb"/>
    <w:uiPriority w:val="99"/>
    <w:unhideWhenUsed/>
    <w:rsid w:val="00A87F68"/>
  </w:style>
  <w:style w:type="character" w:customStyle="1" w:styleId="Charb">
    <w:name w:val="Κεφαλίδα Char"/>
    <w:basedOn w:val="a3"/>
    <w:link w:val="afe"/>
    <w:uiPriority w:val="99"/>
    <w:rsid w:val="00A87F68"/>
    <w:rPr>
      <w:rFonts w:ascii="Calibri" w:hAnsi="Calibri" w:cs="Calibri"/>
    </w:rPr>
  </w:style>
  <w:style w:type="paragraph" w:styleId="aff">
    <w:name w:val="footer"/>
    <w:basedOn w:val="a2"/>
    <w:link w:val="Charc"/>
    <w:uiPriority w:val="99"/>
    <w:unhideWhenUsed/>
    <w:rsid w:val="00A87F68"/>
  </w:style>
  <w:style w:type="character" w:customStyle="1" w:styleId="Charc">
    <w:name w:val="Υποσέλιδο Char"/>
    <w:basedOn w:val="a3"/>
    <w:link w:val="aff"/>
    <w:uiPriority w:val="99"/>
    <w:rsid w:val="00A87F68"/>
    <w:rPr>
      <w:rFonts w:ascii="Calibri" w:hAnsi="Calibri" w:cs="Calibri"/>
    </w:rPr>
  </w:style>
  <w:style w:type="paragraph" w:styleId="90">
    <w:name w:val="toc 9"/>
    <w:basedOn w:val="a2"/>
    <w:next w:val="a2"/>
    <w:autoRedefine/>
    <w:uiPriority w:val="39"/>
    <w:semiHidden/>
    <w:unhideWhenUsed/>
    <w:rsid w:val="00A87F68"/>
    <w:pPr>
      <w:spacing w:after="120"/>
      <w:ind w:left="1757"/>
    </w:pPr>
  </w:style>
  <w:style w:type="character" w:styleId="aff0">
    <w:name w:val="Mention"/>
    <w:basedOn w:val="a3"/>
    <w:uiPriority w:val="99"/>
    <w:semiHidden/>
    <w:unhideWhenUsed/>
    <w:rsid w:val="00A87F68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A87F68"/>
    <w:pPr>
      <w:numPr>
        <w:numId w:val="24"/>
      </w:numPr>
    </w:pPr>
  </w:style>
  <w:style w:type="numbering" w:styleId="1i">
    <w:name w:val="Outline List 1"/>
    <w:basedOn w:val="a5"/>
    <w:uiPriority w:val="99"/>
    <w:semiHidden/>
    <w:unhideWhenUsed/>
    <w:rsid w:val="00A87F68"/>
    <w:pPr>
      <w:numPr>
        <w:numId w:val="25"/>
      </w:numPr>
    </w:pPr>
  </w:style>
  <w:style w:type="character" w:styleId="HTML2">
    <w:name w:val="HTML Variable"/>
    <w:basedOn w:val="a3"/>
    <w:uiPriority w:val="99"/>
    <w:semiHidden/>
    <w:unhideWhenUsed/>
    <w:rsid w:val="00A87F68"/>
    <w:rPr>
      <w:rFonts w:ascii="Calibri" w:hAnsi="Calibri" w:cs="Calibri"/>
      <w:i/>
      <w:iCs/>
    </w:rPr>
  </w:style>
  <w:style w:type="paragraph" w:styleId="HTML3">
    <w:name w:val="HTML Address"/>
    <w:basedOn w:val="a2"/>
    <w:link w:val="HTMLChar"/>
    <w:uiPriority w:val="99"/>
    <w:semiHidden/>
    <w:unhideWhenUsed/>
    <w:rsid w:val="00A87F68"/>
    <w:rPr>
      <w:i/>
      <w:iCs/>
    </w:rPr>
  </w:style>
  <w:style w:type="character" w:customStyle="1" w:styleId="HTMLChar">
    <w:name w:val="Διεύθυνση HTML Char"/>
    <w:basedOn w:val="a3"/>
    <w:link w:val="HTML3"/>
    <w:uiPriority w:val="99"/>
    <w:semiHidden/>
    <w:rsid w:val="00A87F68"/>
    <w:rPr>
      <w:rFonts w:ascii="Calibri" w:hAnsi="Calibri" w:cs="Calibri"/>
      <w:i/>
      <w:iCs/>
    </w:rPr>
  </w:style>
  <w:style w:type="character" w:styleId="HTML4">
    <w:name w:val="HTML Definition"/>
    <w:basedOn w:val="a3"/>
    <w:uiPriority w:val="99"/>
    <w:semiHidden/>
    <w:unhideWhenUsed/>
    <w:rsid w:val="00A87F68"/>
    <w:rPr>
      <w:rFonts w:ascii="Calibri" w:hAnsi="Calibri" w:cs="Calibri"/>
      <w:i/>
      <w:iCs/>
    </w:rPr>
  </w:style>
  <w:style w:type="character" w:styleId="HTML5">
    <w:name w:val="HTML Cite"/>
    <w:basedOn w:val="a3"/>
    <w:uiPriority w:val="99"/>
    <w:semiHidden/>
    <w:unhideWhenUsed/>
    <w:rsid w:val="00A87F68"/>
    <w:rPr>
      <w:rFonts w:ascii="Calibri" w:hAnsi="Calibri" w:cs="Calibri"/>
      <w:i/>
      <w:iCs/>
    </w:rPr>
  </w:style>
  <w:style w:type="character" w:styleId="HTML6">
    <w:name w:val="HTML Sample"/>
    <w:basedOn w:val="a3"/>
    <w:uiPriority w:val="99"/>
    <w:semiHidden/>
    <w:unhideWhenUsed/>
    <w:rsid w:val="00A87F68"/>
    <w:rPr>
      <w:rFonts w:ascii="Consolas" w:hAnsi="Consolas" w:cs="Calibr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A87F68"/>
    <w:rPr>
      <w:rFonts w:ascii="Calibri" w:hAnsi="Calibri" w:cs="Calibri"/>
    </w:rPr>
  </w:style>
  <w:style w:type="paragraph" w:styleId="10">
    <w:name w:val="toc 1"/>
    <w:basedOn w:val="a2"/>
    <w:next w:val="a2"/>
    <w:autoRedefine/>
    <w:uiPriority w:val="39"/>
    <w:semiHidden/>
    <w:unhideWhenUsed/>
    <w:rsid w:val="00A87F68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A87F68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A87F68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A87F68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A87F68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A87F68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A87F68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A87F68"/>
    <w:pPr>
      <w:spacing w:after="100"/>
      <w:ind w:left="1540"/>
    </w:pPr>
  </w:style>
  <w:style w:type="paragraph" w:styleId="aff1">
    <w:name w:val="TOC Heading"/>
    <w:basedOn w:val="1"/>
    <w:next w:val="a2"/>
    <w:uiPriority w:val="39"/>
    <w:semiHidden/>
    <w:unhideWhenUsed/>
    <w:qFormat/>
    <w:rsid w:val="00A87F68"/>
    <w:pPr>
      <w:outlineLvl w:val="9"/>
    </w:pPr>
    <w:rPr>
      <w:color w:val="2E74B5" w:themeColor="accent1" w:themeShade="BF"/>
    </w:rPr>
  </w:style>
  <w:style w:type="table" w:styleId="aff2">
    <w:name w:val="Table Professional"/>
    <w:basedOn w:val="a4"/>
    <w:uiPriority w:val="99"/>
    <w:semiHidden/>
    <w:unhideWhenUsed/>
    <w:rsid w:val="00A87F6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A87F68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A87F6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A87F68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A87F68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A87F68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A87F68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A87F68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A87F68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A87F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A87F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A87F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A87F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A87F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A87F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A87F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A87F6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A87F68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A87F68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A87F68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87F68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87F68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A87F68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A87F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A87F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A87F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A87F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A87F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A87F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A87F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3">
    <w:name w:val="Bibliography"/>
    <w:basedOn w:val="a2"/>
    <w:next w:val="a2"/>
    <w:uiPriority w:val="37"/>
    <w:semiHidden/>
    <w:unhideWhenUsed/>
    <w:rsid w:val="00A87F68"/>
  </w:style>
  <w:style w:type="character" w:styleId="Hashtag">
    <w:name w:val="Hashtag"/>
    <w:basedOn w:val="a3"/>
    <w:uiPriority w:val="99"/>
    <w:semiHidden/>
    <w:unhideWhenUsed/>
    <w:rsid w:val="00A87F68"/>
    <w:rPr>
      <w:rFonts w:ascii="Calibri" w:hAnsi="Calibri" w:cs="Calibri"/>
      <w:color w:val="2B579A"/>
      <w:shd w:val="clear" w:color="auto" w:fill="E1DFDD"/>
    </w:rPr>
  </w:style>
  <w:style w:type="paragraph" w:styleId="aff4">
    <w:name w:val="Message Header"/>
    <w:basedOn w:val="a2"/>
    <w:link w:val="Chard"/>
    <w:uiPriority w:val="99"/>
    <w:semiHidden/>
    <w:unhideWhenUsed/>
    <w:rsid w:val="00A87F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hard">
    <w:name w:val="Κεφαλίδα μηνύματος Char"/>
    <w:basedOn w:val="a3"/>
    <w:link w:val="aff4"/>
    <w:uiPriority w:val="99"/>
    <w:semiHidden/>
    <w:rsid w:val="00A87F68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5">
    <w:name w:val="Table Elegant"/>
    <w:basedOn w:val="a4"/>
    <w:uiPriority w:val="99"/>
    <w:semiHidden/>
    <w:unhideWhenUsed/>
    <w:rsid w:val="00A87F6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uiPriority w:val="99"/>
    <w:semiHidden/>
    <w:unhideWhenUsed/>
    <w:rsid w:val="00A87F68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A87F68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A87F68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A87F68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A87F68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A87F6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A87F6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A87F6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A87F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A87F6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A87F6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A87F6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A87F6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7">
    <w:name w:val="List Continue"/>
    <w:basedOn w:val="a2"/>
    <w:uiPriority w:val="99"/>
    <w:semiHidden/>
    <w:unhideWhenUsed/>
    <w:rsid w:val="00A87F68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A87F68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A87F68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A87F68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A87F68"/>
    <w:pPr>
      <w:spacing w:after="120"/>
      <w:ind w:left="1800"/>
      <w:contextualSpacing/>
    </w:pPr>
  </w:style>
  <w:style w:type="paragraph" w:styleId="aff8">
    <w:name w:val="List Paragraph"/>
    <w:basedOn w:val="a2"/>
    <w:uiPriority w:val="34"/>
    <w:semiHidden/>
    <w:unhideWhenUsed/>
    <w:qFormat/>
    <w:rsid w:val="00A87F68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A87F68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87F68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87F68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87F68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87F68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A87F68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A87F68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87F68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87F68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87F68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A87F6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A87F6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A87F6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A87F6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9">
    <w:name w:val="table of figures"/>
    <w:basedOn w:val="a2"/>
    <w:next w:val="a2"/>
    <w:uiPriority w:val="99"/>
    <w:semiHidden/>
    <w:unhideWhenUsed/>
    <w:rsid w:val="00A87F68"/>
  </w:style>
  <w:style w:type="character" w:styleId="affa">
    <w:name w:val="endnote reference"/>
    <w:basedOn w:val="a3"/>
    <w:uiPriority w:val="99"/>
    <w:semiHidden/>
    <w:unhideWhenUsed/>
    <w:rsid w:val="00A87F68"/>
    <w:rPr>
      <w:rFonts w:ascii="Calibri" w:hAnsi="Calibri" w:cs="Calibri"/>
      <w:vertAlign w:val="superscript"/>
    </w:rPr>
  </w:style>
  <w:style w:type="paragraph" w:styleId="affb">
    <w:name w:val="table of authorities"/>
    <w:basedOn w:val="a2"/>
    <w:next w:val="a2"/>
    <w:uiPriority w:val="99"/>
    <w:semiHidden/>
    <w:unhideWhenUsed/>
    <w:rsid w:val="00A87F68"/>
    <w:pPr>
      <w:ind w:left="220" w:hanging="220"/>
    </w:pPr>
  </w:style>
  <w:style w:type="paragraph" w:styleId="affc">
    <w:name w:val="toa heading"/>
    <w:basedOn w:val="a2"/>
    <w:next w:val="a2"/>
    <w:uiPriority w:val="99"/>
    <w:semiHidden/>
    <w:unhideWhenUsed/>
    <w:rsid w:val="00A87F68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d">
    <w:name w:val="Colorful List"/>
    <w:basedOn w:val="a4"/>
    <w:uiPriority w:val="72"/>
    <w:semiHidden/>
    <w:unhideWhenUsed/>
    <w:rsid w:val="00A87F6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A87F68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A87F68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A87F68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A87F68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A87F68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A87F68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A87F6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A87F6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A87F6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e">
    <w:name w:val="Colorful Shading"/>
    <w:basedOn w:val="a4"/>
    <w:uiPriority w:val="71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A87F68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">
    <w:name w:val="Colorful Grid"/>
    <w:basedOn w:val="a4"/>
    <w:uiPriority w:val="73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A87F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0">
    <w:name w:val="envelope address"/>
    <w:basedOn w:val="a2"/>
    <w:uiPriority w:val="99"/>
    <w:semiHidden/>
    <w:unhideWhenUsed/>
    <w:rsid w:val="00A87F68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A87F68"/>
    <w:pPr>
      <w:numPr>
        <w:numId w:val="26"/>
      </w:numPr>
    </w:pPr>
  </w:style>
  <w:style w:type="table" w:styleId="17">
    <w:name w:val="Plain Table 1"/>
    <w:basedOn w:val="a4"/>
    <w:uiPriority w:val="41"/>
    <w:rsid w:val="00A87F6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A87F6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A87F6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A87F6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A87F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1">
    <w:name w:val="No Spacing"/>
    <w:uiPriority w:val="1"/>
    <w:qFormat/>
    <w:rsid w:val="00A87F68"/>
    <w:rPr>
      <w:rFonts w:ascii="Calibri" w:hAnsi="Calibri" w:cs="Calibri"/>
    </w:rPr>
  </w:style>
  <w:style w:type="paragraph" w:styleId="afff2">
    <w:name w:val="Date"/>
    <w:basedOn w:val="a2"/>
    <w:next w:val="a2"/>
    <w:link w:val="Chare"/>
    <w:uiPriority w:val="99"/>
    <w:semiHidden/>
    <w:unhideWhenUsed/>
    <w:rsid w:val="00A87F68"/>
  </w:style>
  <w:style w:type="character" w:customStyle="1" w:styleId="Chare">
    <w:name w:val="Ημερομηνία Char"/>
    <w:basedOn w:val="a3"/>
    <w:link w:val="afff2"/>
    <w:uiPriority w:val="99"/>
    <w:semiHidden/>
    <w:rsid w:val="00A87F68"/>
    <w:rPr>
      <w:rFonts w:ascii="Calibri" w:hAnsi="Calibri" w:cs="Calibri"/>
    </w:rPr>
  </w:style>
  <w:style w:type="paragraph" w:styleId="Web">
    <w:name w:val="Normal (Web)"/>
    <w:basedOn w:val="a2"/>
    <w:uiPriority w:val="99"/>
    <w:semiHidden/>
    <w:unhideWhenUsed/>
    <w:rsid w:val="00A87F68"/>
    <w:rPr>
      <w:rFonts w:ascii="Times New Roman" w:hAnsi="Times New Roman" w:cs="Times New Roman"/>
      <w:sz w:val="24"/>
      <w:szCs w:val="24"/>
    </w:rPr>
  </w:style>
  <w:style w:type="character" w:styleId="-7">
    <w:name w:val="Smart Hyperlink"/>
    <w:basedOn w:val="a3"/>
    <w:uiPriority w:val="99"/>
    <w:semiHidden/>
    <w:unhideWhenUsed/>
    <w:rsid w:val="00A87F68"/>
    <w:rPr>
      <w:rFonts w:ascii="Calibri" w:hAnsi="Calibri" w:cs="Calibri"/>
      <w:u w:val="dotted"/>
    </w:rPr>
  </w:style>
  <w:style w:type="character" w:styleId="afff3">
    <w:name w:val="Unresolved Mention"/>
    <w:basedOn w:val="a3"/>
    <w:uiPriority w:val="99"/>
    <w:semiHidden/>
    <w:unhideWhenUsed/>
    <w:rsid w:val="00A87F68"/>
    <w:rPr>
      <w:rFonts w:ascii="Calibri" w:hAnsi="Calibri" w:cs="Calibri"/>
      <w:color w:val="605E5C"/>
      <w:shd w:val="clear" w:color="auto" w:fill="E1DFDD"/>
    </w:rPr>
  </w:style>
  <w:style w:type="paragraph" w:styleId="afff4">
    <w:name w:val="Body Text"/>
    <w:basedOn w:val="a2"/>
    <w:link w:val="Charf"/>
    <w:uiPriority w:val="99"/>
    <w:semiHidden/>
    <w:unhideWhenUsed/>
    <w:rsid w:val="00A87F68"/>
    <w:pPr>
      <w:spacing w:after="120"/>
    </w:pPr>
  </w:style>
  <w:style w:type="character" w:customStyle="1" w:styleId="Charf">
    <w:name w:val="Σώμα κειμένου Char"/>
    <w:basedOn w:val="a3"/>
    <w:link w:val="afff4"/>
    <w:uiPriority w:val="99"/>
    <w:semiHidden/>
    <w:rsid w:val="00A87F68"/>
    <w:rPr>
      <w:rFonts w:ascii="Calibri" w:hAnsi="Calibri" w:cs="Calibri"/>
    </w:rPr>
  </w:style>
  <w:style w:type="paragraph" w:styleId="2c">
    <w:name w:val="Body Text 2"/>
    <w:basedOn w:val="a2"/>
    <w:link w:val="2Char0"/>
    <w:uiPriority w:val="99"/>
    <w:semiHidden/>
    <w:unhideWhenUsed/>
    <w:rsid w:val="00A87F68"/>
    <w:pPr>
      <w:spacing w:after="120" w:line="480" w:lineRule="auto"/>
    </w:pPr>
  </w:style>
  <w:style w:type="character" w:customStyle="1" w:styleId="2Char0">
    <w:name w:val="Σώμα κείμενου 2 Char"/>
    <w:basedOn w:val="a3"/>
    <w:link w:val="2c"/>
    <w:uiPriority w:val="99"/>
    <w:semiHidden/>
    <w:rsid w:val="00A87F68"/>
    <w:rPr>
      <w:rFonts w:ascii="Calibri" w:hAnsi="Calibri" w:cs="Calibri"/>
    </w:rPr>
  </w:style>
  <w:style w:type="paragraph" w:styleId="afff5">
    <w:name w:val="Body Text Indent"/>
    <w:basedOn w:val="a2"/>
    <w:link w:val="Charf0"/>
    <w:uiPriority w:val="99"/>
    <w:semiHidden/>
    <w:unhideWhenUsed/>
    <w:rsid w:val="00A87F68"/>
    <w:pPr>
      <w:spacing w:after="120"/>
      <w:ind w:left="360"/>
    </w:pPr>
  </w:style>
  <w:style w:type="character" w:customStyle="1" w:styleId="Charf0">
    <w:name w:val="Σώμα κείμενου με εσοχή Char"/>
    <w:basedOn w:val="a3"/>
    <w:link w:val="afff5"/>
    <w:uiPriority w:val="99"/>
    <w:semiHidden/>
    <w:rsid w:val="00A87F68"/>
    <w:rPr>
      <w:rFonts w:ascii="Calibri" w:hAnsi="Calibri" w:cs="Calibri"/>
    </w:rPr>
  </w:style>
  <w:style w:type="paragraph" w:styleId="2d">
    <w:name w:val="Body Text Indent 2"/>
    <w:basedOn w:val="a2"/>
    <w:link w:val="2Char1"/>
    <w:uiPriority w:val="99"/>
    <w:semiHidden/>
    <w:unhideWhenUsed/>
    <w:rsid w:val="00A87F68"/>
    <w:pPr>
      <w:spacing w:after="120" w:line="480" w:lineRule="auto"/>
      <w:ind w:left="360"/>
    </w:pPr>
  </w:style>
  <w:style w:type="character" w:customStyle="1" w:styleId="2Char1">
    <w:name w:val="Σώμα κείμενου με εσοχή 2 Char"/>
    <w:basedOn w:val="a3"/>
    <w:link w:val="2d"/>
    <w:uiPriority w:val="99"/>
    <w:semiHidden/>
    <w:rsid w:val="00A87F68"/>
    <w:rPr>
      <w:rFonts w:ascii="Calibri" w:hAnsi="Calibri" w:cs="Calibri"/>
    </w:rPr>
  </w:style>
  <w:style w:type="paragraph" w:styleId="afff6">
    <w:name w:val="Body Text First Indent"/>
    <w:basedOn w:val="afff4"/>
    <w:link w:val="Charf1"/>
    <w:uiPriority w:val="99"/>
    <w:semiHidden/>
    <w:unhideWhenUsed/>
    <w:rsid w:val="00A87F68"/>
    <w:pPr>
      <w:spacing w:after="0"/>
      <w:ind w:firstLine="360"/>
    </w:pPr>
  </w:style>
  <w:style w:type="character" w:customStyle="1" w:styleId="Charf1">
    <w:name w:val="Σώμα κείμενου Πρώτη Εσοχή Char"/>
    <w:basedOn w:val="Charf"/>
    <w:link w:val="afff6"/>
    <w:uiPriority w:val="99"/>
    <w:semiHidden/>
    <w:rsid w:val="00A87F68"/>
    <w:rPr>
      <w:rFonts w:ascii="Calibri" w:hAnsi="Calibri" w:cs="Calibri"/>
    </w:rPr>
  </w:style>
  <w:style w:type="paragraph" w:styleId="2e">
    <w:name w:val="Body Text First Indent 2"/>
    <w:basedOn w:val="afff5"/>
    <w:link w:val="2Char2"/>
    <w:uiPriority w:val="99"/>
    <w:semiHidden/>
    <w:unhideWhenUsed/>
    <w:rsid w:val="00A87F68"/>
    <w:pPr>
      <w:spacing w:after="0"/>
      <w:ind w:firstLine="360"/>
    </w:pPr>
  </w:style>
  <w:style w:type="character" w:customStyle="1" w:styleId="2Char2">
    <w:name w:val="Σώμα κείμενου Πρώτη Εσοχή 2 Char"/>
    <w:basedOn w:val="Charf0"/>
    <w:link w:val="2e"/>
    <w:uiPriority w:val="99"/>
    <w:semiHidden/>
    <w:rsid w:val="00A87F68"/>
    <w:rPr>
      <w:rFonts w:ascii="Calibri" w:hAnsi="Calibri" w:cs="Calibri"/>
    </w:rPr>
  </w:style>
  <w:style w:type="paragraph" w:styleId="afff7">
    <w:name w:val="Normal Indent"/>
    <w:basedOn w:val="a2"/>
    <w:uiPriority w:val="99"/>
    <w:semiHidden/>
    <w:unhideWhenUsed/>
    <w:rsid w:val="00A87F68"/>
    <w:pPr>
      <w:ind w:left="720"/>
    </w:pPr>
  </w:style>
  <w:style w:type="paragraph" w:styleId="afff8">
    <w:name w:val="Note Heading"/>
    <w:basedOn w:val="a2"/>
    <w:next w:val="a2"/>
    <w:link w:val="Charf2"/>
    <w:uiPriority w:val="99"/>
    <w:semiHidden/>
    <w:unhideWhenUsed/>
    <w:rsid w:val="00A87F68"/>
  </w:style>
  <w:style w:type="character" w:customStyle="1" w:styleId="Charf2">
    <w:name w:val="Επικεφαλίδα σημείωσης Char"/>
    <w:basedOn w:val="a3"/>
    <w:link w:val="afff8"/>
    <w:uiPriority w:val="99"/>
    <w:semiHidden/>
    <w:rsid w:val="00A87F68"/>
    <w:rPr>
      <w:rFonts w:ascii="Calibri" w:hAnsi="Calibri" w:cs="Calibri"/>
    </w:rPr>
  </w:style>
  <w:style w:type="table" w:styleId="afff9">
    <w:name w:val="Table Contemporary"/>
    <w:basedOn w:val="a4"/>
    <w:uiPriority w:val="99"/>
    <w:semiHidden/>
    <w:unhideWhenUsed/>
    <w:rsid w:val="00A87F6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61"/>
    <w:semiHidden/>
    <w:unhideWhenUsed/>
    <w:rsid w:val="00A87F6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A87F68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A87F68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A87F68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A87F68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A87F68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A87F68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b">
    <w:name w:val="Light Shading"/>
    <w:basedOn w:val="a4"/>
    <w:uiPriority w:val="60"/>
    <w:semiHidden/>
    <w:unhideWhenUsed/>
    <w:rsid w:val="00A87F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A87F68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A87F68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A87F68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A87F68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A87F68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A87F68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c">
    <w:name w:val="Light Grid"/>
    <w:basedOn w:val="a4"/>
    <w:uiPriority w:val="62"/>
    <w:semiHidden/>
    <w:unhideWhenUsed/>
    <w:rsid w:val="00A87F6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A87F68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A87F68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A87F68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A87F68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A87F68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A87F68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d">
    <w:name w:val="Dark List"/>
    <w:basedOn w:val="a4"/>
    <w:uiPriority w:val="70"/>
    <w:semiHidden/>
    <w:unhideWhenUsed/>
    <w:rsid w:val="00A87F6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A87F68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A87F68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A87F68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A87F68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A87F68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A87F68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A87F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A87F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A87F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A87F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A87F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A87F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A87F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A87F6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A87F68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A87F68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A87F68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A87F68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A87F68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A87F68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A87F6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87F68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87F68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87F6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87F68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87F68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87F68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A87F6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A87F6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A87F6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A87F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A87F68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A87F6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A87F6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A87F6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A87F68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A87F68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A87F68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A87F68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A87F68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A87F68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A87F6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A87F6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A87F68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A87F6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A87F68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A87F68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A87F68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A87F6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A87F68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A87F68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A87F68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A87F68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A87F68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A87F68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3"/>
    <w:uiPriority w:val="99"/>
    <w:semiHidden/>
    <w:unhideWhenUsed/>
    <w:rsid w:val="00A87F68"/>
  </w:style>
  <w:style w:type="character" w:customStyle="1" w:styleId="Charf3">
    <w:name w:val="Υπογραφή ηλεκτρονικού ταχυδρομείου Char"/>
    <w:basedOn w:val="a3"/>
    <w:link w:val="afffe"/>
    <w:uiPriority w:val="99"/>
    <w:semiHidden/>
    <w:rsid w:val="00A87F68"/>
    <w:rPr>
      <w:rFonts w:ascii="Calibri" w:hAnsi="Calibri" w:cs="Calibri"/>
    </w:rPr>
  </w:style>
  <w:style w:type="paragraph" w:styleId="affff">
    <w:name w:val="Salutation"/>
    <w:basedOn w:val="a2"/>
    <w:next w:val="a2"/>
    <w:link w:val="Charf4"/>
    <w:uiPriority w:val="99"/>
    <w:semiHidden/>
    <w:unhideWhenUsed/>
    <w:rsid w:val="00A87F68"/>
  </w:style>
  <w:style w:type="character" w:customStyle="1" w:styleId="Charf4">
    <w:name w:val="Χαιρετισμός Char"/>
    <w:basedOn w:val="a3"/>
    <w:link w:val="affff"/>
    <w:uiPriority w:val="99"/>
    <w:semiHidden/>
    <w:rsid w:val="00A87F68"/>
    <w:rPr>
      <w:rFonts w:ascii="Calibri" w:hAnsi="Calibri" w:cs="Calibri"/>
    </w:rPr>
  </w:style>
  <w:style w:type="table" w:styleId="19">
    <w:name w:val="Table Columns 1"/>
    <w:basedOn w:val="a4"/>
    <w:uiPriority w:val="99"/>
    <w:semiHidden/>
    <w:unhideWhenUsed/>
    <w:rsid w:val="00A87F6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A87F6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A87F6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A87F6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A87F6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5"/>
    <w:uiPriority w:val="99"/>
    <w:semiHidden/>
    <w:unhideWhenUsed/>
    <w:rsid w:val="00A87F68"/>
    <w:pPr>
      <w:ind w:left="4320"/>
    </w:pPr>
  </w:style>
  <w:style w:type="character" w:customStyle="1" w:styleId="Charf5">
    <w:name w:val="Υπογραφή Char"/>
    <w:basedOn w:val="a3"/>
    <w:link w:val="affff0"/>
    <w:uiPriority w:val="99"/>
    <w:semiHidden/>
    <w:rsid w:val="00A87F68"/>
    <w:rPr>
      <w:rFonts w:ascii="Calibri" w:hAnsi="Calibri" w:cs="Calibri"/>
    </w:rPr>
  </w:style>
  <w:style w:type="table" w:styleId="1a">
    <w:name w:val="Table Simple 1"/>
    <w:basedOn w:val="a4"/>
    <w:uiPriority w:val="99"/>
    <w:semiHidden/>
    <w:unhideWhenUsed/>
    <w:rsid w:val="00A87F6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A87F6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A87F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A87F6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A87F6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A87F68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A87F68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A87F68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A87F68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A87F68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A87F68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A87F68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A87F68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A87F68"/>
    <w:pPr>
      <w:ind w:left="1980" w:hanging="220"/>
    </w:pPr>
  </w:style>
  <w:style w:type="paragraph" w:styleId="affff1">
    <w:name w:val="index heading"/>
    <w:basedOn w:val="a2"/>
    <w:next w:val="1c"/>
    <w:uiPriority w:val="99"/>
    <w:semiHidden/>
    <w:unhideWhenUsed/>
    <w:rsid w:val="00A87F68"/>
    <w:rPr>
      <w:rFonts w:ascii="Calibri Light" w:eastAsiaTheme="majorEastAsia" w:hAnsi="Calibri Light" w:cs="Calibri Light"/>
      <w:b/>
      <w:bCs/>
    </w:rPr>
  </w:style>
  <w:style w:type="paragraph" w:styleId="affff2">
    <w:name w:val="Closing"/>
    <w:basedOn w:val="a2"/>
    <w:link w:val="Charf6"/>
    <w:uiPriority w:val="99"/>
    <w:semiHidden/>
    <w:unhideWhenUsed/>
    <w:rsid w:val="00A87F68"/>
    <w:pPr>
      <w:ind w:left="4320"/>
    </w:pPr>
  </w:style>
  <w:style w:type="character" w:customStyle="1" w:styleId="Charf6">
    <w:name w:val="Κλείσιμο Char"/>
    <w:basedOn w:val="a3"/>
    <w:link w:val="affff2"/>
    <w:uiPriority w:val="99"/>
    <w:semiHidden/>
    <w:rsid w:val="00A87F68"/>
    <w:rPr>
      <w:rFonts w:ascii="Calibri" w:hAnsi="Calibri" w:cs="Calibri"/>
    </w:rPr>
  </w:style>
  <w:style w:type="table" w:styleId="affff3">
    <w:name w:val="Table Grid"/>
    <w:basedOn w:val="a4"/>
    <w:uiPriority w:val="39"/>
    <w:rsid w:val="00A87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A87F6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A87F6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A87F6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A87F6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A87F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A87F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A87F6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A87F6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A87F6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A87F6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A87F6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A87F68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A87F68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A87F6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A87F68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A87F6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A87F6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A87F6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A87F68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A87F68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A87F68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A87F6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A87F68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A87F6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A87F6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A87F6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A87F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A87F68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A87F6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A87F6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A87F6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A87F6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A87F6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A87F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A87F68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A87F6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A87F6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A87F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A87F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A87F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A87F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A87F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A87F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A87F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A87F6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A87F6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A87F68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A87F6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A87F68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A87F68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A87F68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A87F6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A87F6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A87F68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A87F6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A87F68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A87F68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A87F68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A87F6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A87F6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A87F6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A87F68"/>
    <w:rPr>
      <w:rFonts w:ascii="Calibri" w:hAnsi="Calibri" w:cs="Calibri"/>
      <w:vertAlign w:val="superscript"/>
    </w:rPr>
  </w:style>
  <w:style w:type="character" w:styleId="affff6">
    <w:name w:val="line number"/>
    <w:basedOn w:val="a3"/>
    <w:uiPriority w:val="99"/>
    <w:semiHidden/>
    <w:unhideWhenUsed/>
    <w:rsid w:val="00A87F68"/>
    <w:rPr>
      <w:rFonts w:ascii="Calibri" w:hAnsi="Calibri" w:cs="Calibri"/>
    </w:rPr>
  </w:style>
  <w:style w:type="table" w:styleId="3-12">
    <w:name w:val="Table 3D effects 1"/>
    <w:basedOn w:val="a4"/>
    <w:uiPriority w:val="99"/>
    <w:semiHidden/>
    <w:unhideWhenUsed/>
    <w:rsid w:val="00A87F6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4"/>
    <w:uiPriority w:val="99"/>
    <w:semiHidden/>
    <w:unhideWhenUsed/>
    <w:rsid w:val="00A87F6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4"/>
    <w:uiPriority w:val="99"/>
    <w:semiHidden/>
    <w:unhideWhenUsed/>
    <w:rsid w:val="00A87F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A87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8">
    <w:name w:val="page number"/>
    <w:basedOn w:val="a3"/>
    <w:uiPriority w:val="99"/>
    <w:semiHidden/>
    <w:unhideWhenUsed/>
    <w:rsid w:val="00A87F68"/>
    <w:rPr>
      <w:rFonts w:ascii="Calibri" w:hAnsi="Calibri" w:cs="Calibri"/>
    </w:rPr>
  </w:style>
  <w:style w:type="paragraph" w:customStyle="1" w:styleId="Standard">
    <w:name w:val="Standard"/>
    <w:rsid w:val="00B03696"/>
    <w:pPr>
      <w:suppressAutoHyphens/>
      <w:autoSpaceDN w:val="0"/>
      <w:textAlignment w:val="baseline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B03696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ukounaras\AppData\Local\Microsoft\Office\16.0\DTS\el-GR%7bE857C947-4A07-46EF-BA39-3A9C1776FDF0%7d\%7bA31048AC-199C-4719-B22B-4EEBE5F5743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D7E25CA-B4D4-4931-86E8-C5DA1079A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{A31048AC-199C-4719-B22B-4EEBE5F5743F}tf02786999_win32</Template>
  <TotalTime>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2020-12-28T17:24:00Z</dcterms:created>
  <dcterms:modified xsi:type="dcterms:W3CDTF">2020-12-29T11:14:00Z</dcterms:modified>
</cp:coreProperties>
</file>